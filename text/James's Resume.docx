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C6237" w14:textId="77777777" w:rsidR="00563D3B" w:rsidRDefault="00563D3B" w:rsidP="00B10356">
      <w:pPr>
        <w:pStyle w:val="Sub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rFonts w:ascii="Lato" w:eastAsia="Lato" w:hAnsi="Lato" w:cs="Lato"/>
          <w:color w:val="000000"/>
          <w:sz w:val="2"/>
          <w:szCs w:val="2"/>
        </w:rPr>
      </w:pPr>
    </w:p>
    <w:tbl>
      <w:tblPr>
        <w:tblStyle w:val="a"/>
        <w:tblW w:w="10800" w:type="dxa"/>
        <w:tblLayout w:type="fixed"/>
        <w:tblLook w:val="0600" w:firstRow="0" w:lastRow="0" w:firstColumn="0" w:lastColumn="0" w:noHBand="1" w:noVBand="1"/>
      </w:tblPr>
      <w:tblGrid>
        <w:gridCol w:w="5535"/>
        <w:gridCol w:w="5265"/>
      </w:tblGrid>
      <w:tr w:rsidR="00563D3B" w14:paraId="2BD9B69B" w14:textId="77777777">
        <w:trPr>
          <w:trHeight w:val="360"/>
        </w:trPr>
        <w:tc>
          <w:tcPr>
            <w:tcW w:w="5535" w:type="dxa"/>
            <w:vMerge w:val="restar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9094AD" w14:textId="77777777" w:rsidR="00563D3B" w:rsidRDefault="00452802" w:rsidP="00B10356">
            <w:pPr>
              <w:pStyle w:val="Subtitle"/>
              <w:keepNext w:val="0"/>
              <w:keepLines w:val="0"/>
              <w:spacing w:before="0" w:line="276" w:lineRule="auto"/>
              <w:rPr>
                <w:rFonts w:ascii="Lato" w:eastAsia="Lato" w:hAnsi="Lato" w:cs="Lato"/>
                <w:color w:val="000000"/>
                <w:sz w:val="76"/>
                <w:szCs w:val="76"/>
              </w:rPr>
            </w:pPr>
            <w:bookmarkStart w:id="0" w:name="_2cwf5fepjye5" w:colFirst="0" w:colLast="0"/>
            <w:bookmarkEnd w:id="0"/>
            <w:r>
              <w:rPr>
                <w:rFonts w:ascii="Lato" w:eastAsia="Lato" w:hAnsi="Lato" w:cs="Lato"/>
                <w:noProof/>
                <w:color w:val="000000"/>
                <w:sz w:val="2"/>
                <w:szCs w:val="2"/>
              </w:rPr>
              <w:drawing>
                <wp:anchor distT="114300" distB="114300" distL="114300" distR="114300" simplePos="0" relativeHeight="251658240" behindDoc="0" locked="0" layoutInCell="1" hidden="0" allowOverlap="1" wp14:anchorId="2326F03F" wp14:editId="27DB5437">
                  <wp:simplePos x="0" y="0"/>
                  <wp:positionH relativeFrom="page">
                    <wp:posOffset>43180</wp:posOffset>
                  </wp:positionH>
                  <wp:positionV relativeFrom="page">
                    <wp:posOffset>640080</wp:posOffset>
                  </wp:positionV>
                  <wp:extent cx="190500" cy="190500"/>
                  <wp:effectExtent l="0" t="0" r="0" b="0"/>
                  <wp:wrapNone/>
                  <wp:docPr id="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B1CBF">
              <w:rPr>
                <w:rFonts w:ascii="Lato" w:eastAsia="Lato" w:hAnsi="Lato" w:cs="Lato"/>
                <w:color w:val="000000"/>
                <w:sz w:val="76"/>
                <w:szCs w:val="76"/>
              </w:rPr>
              <w:t>James</w:t>
            </w:r>
            <w:r>
              <w:rPr>
                <w:rFonts w:ascii="Lato" w:eastAsia="Lato" w:hAnsi="Lato" w:cs="Lato"/>
                <w:color w:val="000000"/>
                <w:sz w:val="76"/>
                <w:szCs w:val="76"/>
              </w:rPr>
              <w:t xml:space="preserve"> Chen</w:t>
            </w:r>
          </w:p>
          <w:p w14:paraId="7EA46944" w14:textId="77777777" w:rsidR="00563D3B" w:rsidRDefault="00000000" w:rsidP="00B10356">
            <w:pPr>
              <w:pStyle w:val="Subtitle"/>
              <w:keepNext w:val="0"/>
              <w:keepLines w:val="0"/>
              <w:spacing w:before="0" w:line="276" w:lineRule="auto"/>
              <w:rPr>
                <w:rFonts w:ascii="Lato" w:eastAsia="Lato" w:hAnsi="Lato" w:cs="Lato"/>
                <w:color w:val="666666"/>
                <w:sz w:val="16"/>
                <w:szCs w:val="16"/>
              </w:rPr>
            </w:pPr>
            <w:bookmarkStart w:id="1" w:name="_ymjfop36bote" w:colFirst="0" w:colLast="0"/>
            <w:bookmarkEnd w:id="1"/>
            <w:r>
              <w:rPr>
                <w:rFonts w:ascii="Lato" w:eastAsia="Lato" w:hAnsi="Lato" w:cs="Lato"/>
                <w:color w:val="000000"/>
              </w:rPr>
              <w:t xml:space="preserve">          </w:t>
            </w:r>
            <w:r w:rsidR="005B1CBF" w:rsidRPr="005B1CBF">
              <w:rPr>
                <w:rStyle w:val="spandegree"/>
                <w:color w:val="000000" w:themeColor="text1"/>
                <w:sz w:val="16"/>
                <w:szCs w:val="16"/>
              </w:rPr>
              <w:t>Bachelor of Science</w:t>
            </w:r>
            <w:r w:rsidR="005B1CBF" w:rsidRPr="005B1CBF">
              <w:rPr>
                <w:rStyle w:val="span"/>
                <w:color w:val="000000" w:themeColor="text1"/>
                <w:sz w:val="16"/>
                <w:szCs w:val="16"/>
              </w:rPr>
              <w:t>: Computer Science</w:t>
            </w:r>
            <w:r>
              <w:rPr>
                <w:rFonts w:ascii="Lato" w:eastAsia="Lato" w:hAnsi="Lato" w:cs="Lato"/>
                <w:color w:val="000000"/>
                <w:sz w:val="16"/>
                <w:szCs w:val="16"/>
              </w:rPr>
              <w:t xml:space="preserve">, </w:t>
            </w:r>
            <w:hyperlink r:id="rId9" w:history="1">
              <w:r w:rsidR="005B1CBF" w:rsidRPr="005B1CBF">
                <w:rPr>
                  <w:rStyle w:val="Hyperlink"/>
                  <w:sz w:val="16"/>
                  <w:szCs w:val="16"/>
                </w:rPr>
                <w:t>Brigham Young University-Hawaii</w:t>
              </w:r>
            </w:hyperlink>
            <w:r w:rsidR="005B1CBF" w:rsidRPr="005B1CBF">
              <w:rPr>
                <w:color w:val="000000" w:themeColor="text1"/>
                <w:sz w:val="16"/>
                <w:szCs w:val="16"/>
              </w:rPr>
              <w:t xml:space="preserve"> </w:t>
            </w:r>
            <w:hyperlink r:id="rId10"/>
          </w:p>
          <w:p w14:paraId="04674D4B" w14:textId="77777777" w:rsidR="00563D3B" w:rsidRDefault="00000000" w:rsidP="00B10356">
            <w:pPr>
              <w:pStyle w:val="Subtitle"/>
              <w:keepNext w:val="0"/>
              <w:keepLines w:val="0"/>
              <w:spacing w:before="0" w:line="276" w:lineRule="auto"/>
              <w:rPr>
                <w:rFonts w:ascii="Lato" w:eastAsia="Lato" w:hAnsi="Lato" w:cs="Lato"/>
                <w:color w:val="666666"/>
                <w:sz w:val="62"/>
                <w:szCs w:val="62"/>
              </w:rPr>
            </w:pPr>
            <w:bookmarkStart w:id="2" w:name="_85k233g55e7t" w:colFirst="0" w:colLast="0"/>
            <w:bookmarkEnd w:id="2"/>
            <w:r>
              <w:rPr>
                <w:noProof/>
              </w:rPr>
              <w:pict w14:anchorId="243A85B8">
                <v:rect id="_x0000_i1025" alt="" style="width:468pt;height:.05pt;mso-width-percent:0;mso-height-percent:0;mso-width-percent:0;mso-height-percent:0" o:hralign="center" o:hrstd="t" o:hr="t" fillcolor="#a0a0a0" stroked="f"/>
              </w:pict>
            </w:r>
          </w:p>
        </w:tc>
        <w:tc>
          <w:tcPr>
            <w:tcW w:w="526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0CE5D4" w14:textId="77777777" w:rsidR="00563D3B" w:rsidRDefault="00886A7D" w:rsidP="00B10356">
            <w:pPr>
              <w:pStyle w:val="Subtitle"/>
              <w:keepNext w:val="0"/>
              <w:keepLines w:val="0"/>
              <w:spacing w:before="0" w:line="276" w:lineRule="auto"/>
              <w:ind w:left="0"/>
              <w:rPr>
                <w:rFonts w:ascii="Lato" w:eastAsia="Lato" w:hAnsi="Lato" w:cs="Lato"/>
                <w:color w:val="007BFF"/>
              </w:rPr>
            </w:pPr>
            <w:bookmarkStart w:id="3" w:name="_1gy0tv9kij1m" w:colFirst="0" w:colLast="0"/>
            <w:bookmarkStart w:id="4" w:name="_aagfqklm9zwt" w:colFirst="0" w:colLast="0"/>
            <w:bookmarkEnd w:id="3"/>
            <w:bookmarkEnd w:id="4"/>
            <w:r>
              <w:rPr>
                <w:rFonts w:ascii="Lato" w:eastAsia="Lato" w:hAnsi="Lato" w:cs="Lato"/>
                <w:noProof/>
                <w:color w:val="000000"/>
                <w:sz w:val="2"/>
                <w:szCs w:val="2"/>
              </w:rPr>
              <w:drawing>
                <wp:anchor distT="114300" distB="114300" distL="114300" distR="114300" simplePos="0" relativeHeight="251659264" behindDoc="0" locked="0" layoutInCell="1" hidden="0" allowOverlap="1" wp14:anchorId="74289F1C" wp14:editId="556CE903">
                  <wp:simplePos x="0" y="0"/>
                  <wp:positionH relativeFrom="page">
                    <wp:posOffset>587278</wp:posOffset>
                  </wp:positionH>
                  <wp:positionV relativeFrom="page">
                    <wp:posOffset>-42155</wp:posOffset>
                  </wp:positionV>
                  <wp:extent cx="190500" cy="190500"/>
                  <wp:effectExtent l="0" t="0" r="0" b="0"/>
                  <wp:wrapNone/>
                  <wp:docPr id="2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Lato" w:eastAsia="Lato" w:hAnsi="Lato" w:cs="Lato"/>
                <w:color w:val="007BFF"/>
                <w:sz w:val="20"/>
                <w:szCs w:val="20"/>
              </w:rPr>
              <w:t xml:space="preserve">                             </w:t>
            </w:r>
            <w:hyperlink r:id="rId12" w:history="1">
              <w:r w:rsidR="005B1CBF" w:rsidRPr="005B1CBF">
                <w:rPr>
                  <w:rStyle w:val="Hyperlink"/>
                  <w:rFonts w:ascii="Lato" w:eastAsia="Lato" w:hAnsi="Lato" w:cs="Lato"/>
                </w:rPr>
                <w:t>linkedin.com/in/chen1226/</w:t>
              </w:r>
            </w:hyperlink>
          </w:p>
        </w:tc>
      </w:tr>
      <w:tr w:rsidR="00563D3B" w14:paraId="19DCCE8C" w14:textId="77777777">
        <w:trPr>
          <w:trHeight w:val="360"/>
        </w:trPr>
        <w:tc>
          <w:tcPr>
            <w:tcW w:w="5535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F21D0" w14:textId="77777777" w:rsidR="00563D3B" w:rsidRDefault="00563D3B" w:rsidP="00B10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Lato" w:eastAsia="Lato" w:hAnsi="Lato" w:cs="Lato"/>
                <w:color w:val="000000"/>
                <w:sz w:val="46"/>
                <w:szCs w:val="46"/>
              </w:rPr>
            </w:pPr>
          </w:p>
        </w:tc>
        <w:tc>
          <w:tcPr>
            <w:tcW w:w="526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0109AB" w14:textId="77777777" w:rsidR="00563D3B" w:rsidRPr="005B1CBF" w:rsidRDefault="004555A3" w:rsidP="00B10356">
            <w:pPr>
              <w:pStyle w:val="Subtitle"/>
              <w:keepNext w:val="0"/>
              <w:keepLines w:val="0"/>
              <w:spacing w:before="0" w:line="276" w:lineRule="auto"/>
              <w:rPr>
                <w:rFonts w:ascii="Lato" w:eastAsia="Lato" w:hAnsi="Lato" w:cs="Lato"/>
                <w:color w:val="007BFF"/>
              </w:rPr>
            </w:pPr>
            <w:bookmarkStart w:id="5" w:name="_fhdc8amek1kq" w:colFirst="0" w:colLast="0"/>
            <w:bookmarkEnd w:id="5"/>
            <w:r>
              <w:rPr>
                <w:rFonts w:ascii="Lato" w:eastAsia="Lato" w:hAnsi="Lato" w:cs="Lato"/>
                <w:noProof/>
                <w:color w:val="000000"/>
                <w:sz w:val="2"/>
                <w:szCs w:val="2"/>
              </w:rPr>
              <w:drawing>
                <wp:anchor distT="114300" distB="114300" distL="114300" distR="114300" simplePos="0" relativeHeight="251660288" behindDoc="0" locked="0" layoutInCell="1" hidden="0" allowOverlap="1" wp14:anchorId="4E33EB09" wp14:editId="38CC9508">
                  <wp:simplePos x="0" y="0"/>
                  <wp:positionH relativeFrom="page">
                    <wp:posOffset>584255</wp:posOffset>
                  </wp:positionH>
                  <wp:positionV relativeFrom="page">
                    <wp:posOffset>-80010</wp:posOffset>
                  </wp:positionV>
                  <wp:extent cx="219075" cy="219075"/>
                  <wp:effectExtent l="0" t="0" r="0" b="0"/>
                  <wp:wrapNone/>
                  <wp:docPr id="5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Lato" w:eastAsia="Lato" w:hAnsi="Lato" w:cs="Lato"/>
                <w:sz w:val="20"/>
                <w:szCs w:val="20"/>
              </w:rPr>
              <w:t xml:space="preserve">                             </w:t>
            </w:r>
            <w:hyperlink r:id="rId14" w:history="1">
              <w:r w:rsidR="005B1CBF" w:rsidRPr="005B1CBF">
                <w:rPr>
                  <w:rStyle w:val="Hyperlink"/>
                  <w:rFonts w:ascii="Lato" w:eastAsia="Lato" w:hAnsi="Lato" w:cs="Lato"/>
                </w:rPr>
                <w:t>https://github.com/Chih-Chun-Chen</w:t>
              </w:r>
            </w:hyperlink>
          </w:p>
        </w:tc>
      </w:tr>
      <w:tr w:rsidR="00563D3B" w14:paraId="67705094" w14:textId="77777777">
        <w:trPr>
          <w:trHeight w:val="360"/>
        </w:trPr>
        <w:tc>
          <w:tcPr>
            <w:tcW w:w="5535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C9A24" w14:textId="77777777" w:rsidR="00563D3B" w:rsidRDefault="00563D3B" w:rsidP="00B10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Lato" w:eastAsia="Lato" w:hAnsi="Lato" w:cs="Lato"/>
                <w:color w:val="000000"/>
                <w:sz w:val="46"/>
                <w:szCs w:val="46"/>
              </w:rPr>
            </w:pPr>
          </w:p>
        </w:tc>
        <w:tc>
          <w:tcPr>
            <w:tcW w:w="526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E22347" w14:textId="77777777" w:rsidR="00563D3B" w:rsidRDefault="004555A3" w:rsidP="00B10356">
            <w:pPr>
              <w:pStyle w:val="Subtitle"/>
              <w:keepNext w:val="0"/>
              <w:keepLines w:val="0"/>
              <w:spacing w:before="0" w:line="276" w:lineRule="auto"/>
              <w:rPr>
                <w:rFonts w:ascii="Lato" w:eastAsia="Lato" w:hAnsi="Lato" w:cs="Lato"/>
                <w:color w:val="000000"/>
              </w:rPr>
            </w:pPr>
            <w:bookmarkStart w:id="6" w:name="_rbd2g1wz8rkd" w:colFirst="0" w:colLast="0"/>
            <w:bookmarkEnd w:id="6"/>
            <w:r>
              <w:rPr>
                <w:rFonts w:ascii="Lato" w:eastAsia="Lato" w:hAnsi="Lato" w:cs="Lato"/>
                <w:noProof/>
                <w:color w:val="000000"/>
                <w:sz w:val="2"/>
                <w:szCs w:val="2"/>
              </w:rPr>
              <w:drawing>
                <wp:anchor distT="114300" distB="114300" distL="114300" distR="114300" simplePos="0" relativeHeight="251662336" behindDoc="0" locked="0" layoutInCell="1" hidden="0" allowOverlap="1" wp14:anchorId="1B7E28CD" wp14:editId="51F01298">
                  <wp:simplePos x="0" y="0"/>
                  <wp:positionH relativeFrom="page">
                    <wp:posOffset>589777</wp:posOffset>
                  </wp:positionH>
                  <wp:positionV relativeFrom="page">
                    <wp:posOffset>-41910</wp:posOffset>
                  </wp:positionV>
                  <wp:extent cx="190500" cy="190500"/>
                  <wp:effectExtent l="0" t="0" r="0" b="0"/>
                  <wp:wrapNone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Lato" w:eastAsia="Lato" w:hAnsi="Lato" w:cs="Lato"/>
                <w:color w:val="007BFF"/>
                <w:sz w:val="20"/>
                <w:szCs w:val="20"/>
              </w:rPr>
              <w:t xml:space="preserve">                             </w:t>
            </w:r>
            <w:r w:rsidR="005B1CBF">
              <w:rPr>
                <w:rFonts w:ascii="Lato" w:eastAsia="Lato" w:hAnsi="Lato" w:cs="Lato"/>
                <w:color w:val="007BFF"/>
              </w:rPr>
              <w:t>jimmy19981226</w:t>
            </w:r>
            <w:r>
              <w:rPr>
                <w:rFonts w:ascii="Lato" w:eastAsia="Lato" w:hAnsi="Lato" w:cs="Lato"/>
                <w:color w:val="007BFF"/>
              </w:rPr>
              <w:t>@gmail.com</w:t>
            </w:r>
          </w:p>
        </w:tc>
      </w:tr>
      <w:tr w:rsidR="00563D3B" w14:paraId="4C33AE65" w14:textId="77777777">
        <w:trPr>
          <w:trHeight w:val="360"/>
        </w:trPr>
        <w:tc>
          <w:tcPr>
            <w:tcW w:w="5535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02C49" w14:textId="77777777" w:rsidR="00563D3B" w:rsidRDefault="00563D3B" w:rsidP="00B10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Lato" w:eastAsia="Lato" w:hAnsi="Lato" w:cs="Lato"/>
                <w:color w:val="000000"/>
                <w:sz w:val="46"/>
                <w:szCs w:val="46"/>
              </w:rPr>
            </w:pPr>
          </w:p>
        </w:tc>
        <w:tc>
          <w:tcPr>
            <w:tcW w:w="526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3FC348" w14:textId="77777777" w:rsidR="00563D3B" w:rsidRDefault="004555A3" w:rsidP="00B10356">
            <w:pPr>
              <w:pStyle w:val="Subtitle"/>
              <w:keepNext w:val="0"/>
              <w:keepLines w:val="0"/>
              <w:spacing w:before="0" w:after="200" w:line="276" w:lineRule="auto"/>
              <w:rPr>
                <w:rFonts w:ascii="Lato" w:eastAsia="Lato" w:hAnsi="Lato" w:cs="Lato"/>
                <w:color w:val="000000"/>
              </w:rPr>
            </w:pPr>
            <w:bookmarkStart w:id="7" w:name="_gw5rciyx4gti" w:colFirst="0" w:colLast="0"/>
            <w:bookmarkEnd w:id="7"/>
            <w:r>
              <w:rPr>
                <w:rFonts w:ascii="Lato" w:eastAsia="Lato" w:hAnsi="Lato" w:cs="Lato"/>
                <w:noProof/>
                <w:color w:val="000000"/>
                <w:sz w:val="2"/>
                <w:szCs w:val="2"/>
              </w:rPr>
              <w:drawing>
                <wp:anchor distT="114300" distB="114300" distL="114300" distR="114300" simplePos="0" relativeHeight="251661312" behindDoc="0" locked="0" layoutInCell="1" hidden="0" allowOverlap="1" wp14:anchorId="02062E0F" wp14:editId="4221AAF3">
                  <wp:simplePos x="0" y="0"/>
                  <wp:positionH relativeFrom="page">
                    <wp:posOffset>589446</wp:posOffset>
                  </wp:positionH>
                  <wp:positionV relativeFrom="page">
                    <wp:posOffset>-42545</wp:posOffset>
                  </wp:positionV>
                  <wp:extent cx="190500" cy="194641"/>
                  <wp:effectExtent l="0" t="0" r="0" b="0"/>
                  <wp:wrapNone/>
                  <wp:docPr id="3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464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Lato" w:eastAsia="Lato" w:hAnsi="Lato" w:cs="Lato"/>
                <w:color w:val="007BFF"/>
                <w:sz w:val="20"/>
                <w:szCs w:val="20"/>
              </w:rPr>
              <w:t xml:space="preserve">                             </w:t>
            </w:r>
            <w:r>
              <w:rPr>
                <w:rFonts w:ascii="Lato" w:eastAsia="Lato" w:hAnsi="Lato" w:cs="Lato"/>
                <w:color w:val="007BFF"/>
              </w:rPr>
              <w:t>+1 (</w:t>
            </w:r>
            <w:r w:rsidR="005B1CBF">
              <w:rPr>
                <w:rFonts w:ascii="Lato" w:eastAsia="Lato" w:hAnsi="Lato" w:cs="Lato"/>
                <w:color w:val="007BFF"/>
              </w:rPr>
              <w:t>808</w:t>
            </w:r>
            <w:r>
              <w:rPr>
                <w:rFonts w:ascii="Lato" w:eastAsia="Lato" w:hAnsi="Lato" w:cs="Lato"/>
                <w:color w:val="007BFF"/>
              </w:rPr>
              <w:t xml:space="preserve">) </w:t>
            </w:r>
            <w:r w:rsidR="005B1CBF">
              <w:rPr>
                <w:rFonts w:ascii="Lato" w:eastAsia="Lato" w:hAnsi="Lato" w:cs="Lato"/>
                <w:color w:val="007BFF"/>
              </w:rPr>
              <w:t>725</w:t>
            </w:r>
            <w:r>
              <w:rPr>
                <w:rFonts w:ascii="Lato" w:eastAsia="Lato" w:hAnsi="Lato" w:cs="Lato"/>
                <w:color w:val="007BFF"/>
              </w:rPr>
              <w:t>-</w:t>
            </w:r>
            <w:r w:rsidR="005B1CBF">
              <w:rPr>
                <w:rFonts w:ascii="Lato" w:eastAsia="Lato" w:hAnsi="Lato" w:cs="Lato"/>
                <w:color w:val="007BFF"/>
              </w:rPr>
              <w:t>4240</w:t>
            </w:r>
          </w:p>
        </w:tc>
      </w:tr>
    </w:tbl>
    <w:p w14:paraId="75B641AA" w14:textId="77777777" w:rsidR="00563D3B" w:rsidRDefault="00000000" w:rsidP="00B10356">
      <w:pPr>
        <w:pStyle w:val="Sub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rFonts w:ascii="Lato" w:eastAsia="Lato" w:hAnsi="Lato" w:cs="Lato"/>
          <w:color w:val="000000"/>
          <w:sz w:val="30"/>
          <w:szCs w:val="30"/>
        </w:rPr>
      </w:pPr>
      <w:bookmarkStart w:id="8" w:name="_wft2n2la2x1j" w:colFirst="0" w:colLast="0"/>
      <w:bookmarkEnd w:id="8"/>
      <w:r>
        <w:rPr>
          <w:rFonts w:ascii="Lato" w:eastAsia="Lato" w:hAnsi="Lato" w:cs="Lato"/>
          <w:sz w:val="2"/>
          <w:szCs w:val="2"/>
        </w:rPr>
        <w:t>1</w:t>
      </w:r>
    </w:p>
    <w:p w14:paraId="6C0202F4" w14:textId="77777777" w:rsidR="005B1CBF" w:rsidRPr="001A67DB" w:rsidRDefault="005B1CBF" w:rsidP="0079571D">
      <w:pPr>
        <w:pStyle w:val="divdocumentdivsectiontitle"/>
        <w:spacing w:before="240" w:after="80" w:line="276" w:lineRule="auto"/>
        <w:rPr>
          <w:b/>
          <w:bCs/>
          <w:caps/>
        </w:rPr>
      </w:pPr>
      <w:bookmarkStart w:id="9" w:name="_aqczviwngh4p" w:colFirst="0" w:colLast="0"/>
      <w:bookmarkEnd w:id="9"/>
      <w:r w:rsidRPr="001A67DB">
        <w:rPr>
          <w:b/>
          <w:bCs/>
          <w:caps/>
        </w:rPr>
        <w:t>Professional Summary</w:t>
      </w:r>
    </w:p>
    <w:p w14:paraId="24382F92" w14:textId="77777777" w:rsidR="004555A3" w:rsidRPr="004555A3" w:rsidRDefault="005B1CBF" w:rsidP="00B10356">
      <w:pPr>
        <w:pStyle w:val="p"/>
        <w:spacing w:line="276" w:lineRule="auto"/>
        <w:rPr>
          <w:sz w:val="20"/>
          <w:szCs w:val="20"/>
        </w:rPr>
      </w:pPr>
      <w:r w:rsidRPr="004555A3">
        <w:rPr>
          <w:sz w:val="20"/>
          <w:szCs w:val="20"/>
        </w:rPr>
        <w:t>I am a sophomore student majoring in computer science at Brigham Young University-Hawaii, seeking a software engineering internship opportunity to further develop my skills and gain valuable work experience. Through an internship, I am eager to learn from experienced professionals, collaborate with others, and apply my academic expertise in a real-world setting.</w:t>
      </w:r>
    </w:p>
    <w:p w14:paraId="1A85C14B" w14:textId="77777777" w:rsidR="004555A3" w:rsidRDefault="004555A3" w:rsidP="0079571D">
      <w:pPr>
        <w:pStyle w:val="divdocumentdivsectiontitle"/>
        <w:spacing w:before="240" w:line="276" w:lineRule="auto"/>
        <w:rPr>
          <w:b/>
          <w:bCs/>
          <w:caps/>
        </w:rPr>
      </w:pPr>
      <w:r>
        <w:rPr>
          <w:b/>
          <w:bCs/>
          <w:caps/>
        </w:rPr>
        <w:t>Education</w:t>
      </w:r>
      <w:r>
        <w:rPr>
          <w:rFonts w:ascii="Lato" w:eastAsia="Lato" w:hAnsi="Lato" w:cs="Lato"/>
          <w:color w:val="007BFF"/>
          <w:sz w:val="20"/>
          <w:szCs w:val="20"/>
        </w:rPr>
        <w:t xml:space="preserve">                                                                                                                                                         </w:t>
      </w:r>
      <w:r>
        <w:rPr>
          <w:rStyle w:val="datesWrapper"/>
          <w:sz w:val="22"/>
          <w:szCs w:val="22"/>
        </w:rPr>
        <w:t>Laie, HAWAII</w:t>
      </w:r>
    </w:p>
    <w:p w14:paraId="18551824" w14:textId="77777777" w:rsidR="002F0148" w:rsidRPr="00A32FBC" w:rsidRDefault="004555A3" w:rsidP="00A32FBC">
      <w:pPr>
        <w:pStyle w:val="divdocumentdivsectiontitle"/>
        <w:numPr>
          <w:ilvl w:val="0"/>
          <w:numId w:val="4"/>
        </w:numPr>
        <w:spacing w:after="80" w:line="276" w:lineRule="auto"/>
        <w:rPr>
          <w:rFonts w:ascii="Lato" w:eastAsia="Lato" w:hAnsi="Lato" w:cs="Lato"/>
          <w:b/>
          <w:bCs/>
          <w:color w:val="666666"/>
          <w:sz w:val="18"/>
          <w:szCs w:val="18"/>
          <w:lang w:eastAsia="zh-TW"/>
        </w:rPr>
      </w:pPr>
      <w:r w:rsidRPr="00A32FBC">
        <w:rPr>
          <w:rFonts w:ascii="Lato" w:eastAsia="Lato" w:hAnsi="Lato" w:cs="Lato"/>
          <w:b/>
          <w:bCs/>
          <w:color w:val="666666"/>
          <w:sz w:val="18"/>
          <w:szCs w:val="18"/>
          <w:lang w:eastAsia="zh-TW"/>
        </w:rPr>
        <w:t>Relevant Coursework: Object-Oriented Programming, Web Design, Data Structures and Algorithms, Application Development (Java), Computational Theory</w:t>
      </w:r>
    </w:p>
    <w:p w14:paraId="138BD1E8" w14:textId="77777777" w:rsidR="00452802" w:rsidRPr="00B10356" w:rsidRDefault="004555A3" w:rsidP="0079571D">
      <w:pPr>
        <w:pStyle w:val="divdocumentdivsectiontitle"/>
        <w:spacing w:before="200" w:line="276" w:lineRule="auto"/>
        <w:rPr>
          <w:b/>
          <w:bCs/>
          <w:caps/>
        </w:rPr>
      </w:pPr>
      <w:r>
        <w:rPr>
          <w:b/>
          <w:bCs/>
          <w:caps/>
        </w:rPr>
        <w:t>Skills</w:t>
      </w:r>
    </w:p>
    <w:p w14:paraId="760066ED" w14:textId="77777777" w:rsidR="000040C0" w:rsidRDefault="000040C0" w:rsidP="00B10356">
      <w:pPr>
        <w:pStyle w:val="divdocumentdivsectiontitle"/>
        <w:numPr>
          <w:ilvl w:val="0"/>
          <w:numId w:val="4"/>
        </w:numPr>
        <w:spacing w:after="80" w:line="240" w:lineRule="auto"/>
        <w:rPr>
          <w:sz w:val="20"/>
          <w:szCs w:val="20"/>
        </w:rPr>
        <w:sectPr w:rsidR="000040C0">
          <w:footerReference w:type="default" r:id="rId17"/>
          <w:pgSz w:w="12240" w:h="15840"/>
          <w:pgMar w:top="431" w:right="720" w:bottom="431" w:left="720" w:header="0" w:footer="720" w:gutter="0"/>
          <w:pgNumType w:start="1"/>
          <w:cols w:space="720"/>
        </w:sectPr>
      </w:pPr>
    </w:p>
    <w:p w14:paraId="08799467" w14:textId="77777777" w:rsidR="00B10356" w:rsidRPr="000B1BD6" w:rsidRDefault="00B10356" w:rsidP="001F660E">
      <w:pPr>
        <w:pStyle w:val="divdocumentdivsectiontitle"/>
        <w:numPr>
          <w:ilvl w:val="0"/>
          <w:numId w:val="4"/>
        </w:numPr>
        <w:spacing w:after="80" w:line="276" w:lineRule="auto"/>
        <w:rPr>
          <w:rFonts w:ascii="Lato" w:eastAsia="Lato" w:hAnsi="Lato" w:cs="Lato"/>
          <w:b/>
          <w:bCs/>
          <w:color w:val="666666"/>
          <w:sz w:val="18"/>
          <w:szCs w:val="18"/>
          <w:lang w:eastAsia="zh-TW"/>
        </w:rPr>
      </w:pPr>
      <w:r w:rsidRPr="000B1BD6">
        <w:rPr>
          <w:rFonts w:ascii="Lato" w:eastAsia="Lato" w:hAnsi="Lato" w:cs="Lato"/>
          <w:b/>
          <w:bCs/>
          <w:color w:val="666666"/>
          <w:sz w:val="18"/>
          <w:szCs w:val="18"/>
          <w:lang w:eastAsia="zh-TW"/>
        </w:rPr>
        <w:t>Python, Java, C++</w:t>
      </w:r>
    </w:p>
    <w:p w14:paraId="3B3EE219" w14:textId="77777777" w:rsidR="00B10356" w:rsidRPr="000B1BD6" w:rsidRDefault="00B10356" w:rsidP="00B10356">
      <w:pPr>
        <w:pStyle w:val="divdocumentdivsectiontitle"/>
        <w:numPr>
          <w:ilvl w:val="0"/>
          <w:numId w:val="4"/>
        </w:numPr>
        <w:spacing w:after="80" w:line="240" w:lineRule="auto"/>
        <w:rPr>
          <w:rFonts w:ascii="Lato" w:eastAsia="Lato" w:hAnsi="Lato" w:cs="Lato"/>
          <w:b/>
          <w:bCs/>
          <w:color w:val="666666"/>
          <w:sz w:val="18"/>
          <w:szCs w:val="18"/>
          <w:lang w:eastAsia="zh-TW"/>
        </w:rPr>
      </w:pPr>
      <w:r w:rsidRPr="000B1BD6">
        <w:rPr>
          <w:rFonts w:ascii="Lato" w:eastAsia="Lato" w:hAnsi="Lato" w:cs="Lato"/>
          <w:b/>
          <w:bCs/>
          <w:color w:val="666666"/>
          <w:sz w:val="18"/>
          <w:szCs w:val="18"/>
          <w:lang w:eastAsia="zh-TW"/>
        </w:rPr>
        <w:t>HTML /</w:t>
      </w:r>
      <w:r w:rsidR="00A63B0D" w:rsidRPr="000B1BD6">
        <w:rPr>
          <w:rFonts w:ascii="Lato" w:eastAsia="Lato" w:hAnsi="Lato" w:cs="Lato"/>
          <w:b/>
          <w:bCs/>
          <w:color w:val="666666"/>
          <w:sz w:val="18"/>
          <w:szCs w:val="18"/>
          <w:lang w:eastAsia="zh-TW"/>
        </w:rPr>
        <w:t xml:space="preserve"> </w:t>
      </w:r>
      <w:r w:rsidRPr="000B1BD6">
        <w:rPr>
          <w:rFonts w:ascii="Lato" w:eastAsia="Lato" w:hAnsi="Lato" w:cs="Lato"/>
          <w:b/>
          <w:bCs/>
          <w:color w:val="666666"/>
          <w:sz w:val="18"/>
          <w:szCs w:val="18"/>
          <w:lang w:eastAsia="zh-TW"/>
        </w:rPr>
        <w:t>CSS</w:t>
      </w:r>
      <w:r w:rsidR="00A63B0D" w:rsidRPr="000B1BD6">
        <w:rPr>
          <w:rFonts w:ascii="Lato" w:eastAsia="Lato" w:hAnsi="Lato" w:cs="Lato"/>
          <w:b/>
          <w:bCs/>
          <w:color w:val="666666"/>
          <w:sz w:val="18"/>
          <w:szCs w:val="18"/>
          <w:lang w:eastAsia="zh-TW"/>
        </w:rPr>
        <w:t>, JavaScript</w:t>
      </w:r>
    </w:p>
    <w:p w14:paraId="7674B923" w14:textId="77777777" w:rsidR="00B10356" w:rsidRPr="000B1BD6" w:rsidRDefault="00B10356" w:rsidP="00B10356">
      <w:pPr>
        <w:pStyle w:val="divdocumentdivsectiontitle"/>
        <w:numPr>
          <w:ilvl w:val="0"/>
          <w:numId w:val="4"/>
        </w:numPr>
        <w:spacing w:after="80" w:line="240" w:lineRule="auto"/>
        <w:rPr>
          <w:rFonts w:ascii="Lato" w:eastAsia="Lato" w:hAnsi="Lato" w:cs="Lato"/>
          <w:b/>
          <w:bCs/>
          <w:color w:val="666666"/>
          <w:sz w:val="18"/>
          <w:szCs w:val="18"/>
          <w:lang w:eastAsia="zh-TW"/>
        </w:rPr>
      </w:pPr>
      <w:r w:rsidRPr="000B1BD6">
        <w:rPr>
          <w:rFonts w:ascii="Lato" w:eastAsia="Lato" w:hAnsi="Lato" w:cs="Lato"/>
          <w:b/>
          <w:bCs/>
          <w:color w:val="666666"/>
          <w:sz w:val="18"/>
          <w:szCs w:val="18"/>
          <w:lang w:eastAsia="zh-TW"/>
        </w:rPr>
        <w:t>Android Software Development</w:t>
      </w:r>
    </w:p>
    <w:p w14:paraId="76EF6EAB" w14:textId="77777777" w:rsidR="00B10356" w:rsidRPr="000B1BD6" w:rsidRDefault="00B10356" w:rsidP="00B10356">
      <w:pPr>
        <w:pStyle w:val="divdocumentdivsectiontitle"/>
        <w:numPr>
          <w:ilvl w:val="0"/>
          <w:numId w:val="4"/>
        </w:numPr>
        <w:spacing w:after="80" w:line="240" w:lineRule="auto"/>
        <w:rPr>
          <w:rFonts w:ascii="Lato" w:eastAsia="Lato" w:hAnsi="Lato" w:cs="Lato"/>
          <w:b/>
          <w:bCs/>
          <w:color w:val="666666"/>
          <w:sz w:val="18"/>
          <w:szCs w:val="18"/>
          <w:lang w:eastAsia="zh-TW"/>
        </w:rPr>
      </w:pPr>
      <w:r w:rsidRPr="000B1BD6">
        <w:rPr>
          <w:rFonts w:ascii="Lato" w:eastAsia="Lato" w:hAnsi="Lato" w:cs="Lato"/>
          <w:b/>
          <w:bCs/>
          <w:color w:val="666666"/>
          <w:sz w:val="18"/>
          <w:szCs w:val="18"/>
          <w:lang w:eastAsia="zh-TW"/>
        </w:rPr>
        <w:t>Android Studio, IntelliJ IDEA, Microsoft Visual Studio, etc.</w:t>
      </w:r>
    </w:p>
    <w:p w14:paraId="5A75992B" w14:textId="77777777" w:rsidR="00B10356" w:rsidRPr="000B1BD6" w:rsidRDefault="00B10356" w:rsidP="00B10356">
      <w:pPr>
        <w:pStyle w:val="divdocumentdivsectiontitle"/>
        <w:numPr>
          <w:ilvl w:val="0"/>
          <w:numId w:val="4"/>
        </w:numPr>
        <w:spacing w:after="80" w:line="240" w:lineRule="auto"/>
        <w:rPr>
          <w:rFonts w:ascii="Lato" w:eastAsia="Lato" w:hAnsi="Lato" w:cs="Lato"/>
          <w:b/>
          <w:bCs/>
          <w:color w:val="666666"/>
          <w:sz w:val="18"/>
          <w:szCs w:val="18"/>
          <w:lang w:eastAsia="zh-TW"/>
        </w:rPr>
      </w:pPr>
      <w:r w:rsidRPr="000B1BD6">
        <w:rPr>
          <w:rFonts w:ascii="Lato" w:eastAsia="Lato" w:hAnsi="Lato" w:cs="Lato"/>
          <w:b/>
          <w:bCs/>
          <w:color w:val="666666"/>
          <w:sz w:val="18"/>
          <w:szCs w:val="18"/>
          <w:lang w:eastAsia="zh-TW"/>
        </w:rPr>
        <w:t>Code Debug</w:t>
      </w:r>
    </w:p>
    <w:p w14:paraId="6C81FAFB" w14:textId="77777777" w:rsidR="00B10356" w:rsidRPr="000B1BD6" w:rsidRDefault="00B10356" w:rsidP="00B10356">
      <w:pPr>
        <w:pStyle w:val="divdocumentdivsectiontitle"/>
        <w:numPr>
          <w:ilvl w:val="0"/>
          <w:numId w:val="4"/>
        </w:numPr>
        <w:spacing w:after="80" w:line="240" w:lineRule="auto"/>
        <w:rPr>
          <w:rFonts w:ascii="Lato" w:eastAsia="Lato" w:hAnsi="Lato" w:cs="Lato"/>
          <w:b/>
          <w:bCs/>
          <w:color w:val="666666"/>
          <w:sz w:val="18"/>
          <w:szCs w:val="18"/>
          <w:lang w:eastAsia="zh-TW"/>
        </w:rPr>
      </w:pPr>
      <w:r w:rsidRPr="000B1BD6">
        <w:rPr>
          <w:rFonts w:ascii="Lato" w:eastAsia="Lato" w:hAnsi="Lato" w:cs="Lato"/>
          <w:b/>
          <w:bCs/>
          <w:color w:val="666666"/>
          <w:sz w:val="18"/>
          <w:szCs w:val="18"/>
          <w:lang w:eastAsia="zh-TW"/>
        </w:rPr>
        <w:t>Team Leadership</w:t>
      </w:r>
    </w:p>
    <w:p w14:paraId="518672C2" w14:textId="77777777" w:rsidR="000040C0" w:rsidRPr="001F660E" w:rsidRDefault="00B10356" w:rsidP="000040C0">
      <w:pPr>
        <w:pStyle w:val="divdocumentdivsectiontitle"/>
        <w:numPr>
          <w:ilvl w:val="0"/>
          <w:numId w:val="4"/>
        </w:numPr>
        <w:spacing w:after="80" w:line="276" w:lineRule="auto"/>
        <w:rPr>
          <w:rFonts w:ascii="Lato" w:eastAsia="Lato" w:hAnsi="Lato" w:cs="Lato"/>
          <w:b/>
          <w:bCs/>
          <w:color w:val="666666"/>
          <w:sz w:val="18"/>
          <w:szCs w:val="18"/>
          <w:lang w:eastAsia="zh-TW"/>
        </w:rPr>
        <w:sectPr w:rsidR="000040C0" w:rsidRPr="001F660E" w:rsidSect="000040C0">
          <w:type w:val="continuous"/>
          <w:pgSz w:w="12240" w:h="15840"/>
          <w:pgMar w:top="431" w:right="720" w:bottom="431" w:left="720" w:header="0" w:footer="720" w:gutter="0"/>
          <w:pgNumType w:start="1"/>
          <w:cols w:num="3" w:space="720"/>
        </w:sectPr>
      </w:pPr>
      <w:r w:rsidRPr="000B1BD6">
        <w:rPr>
          <w:rFonts w:ascii="Lato" w:eastAsia="Lato" w:hAnsi="Lato" w:cs="Lato"/>
          <w:b/>
          <w:bCs/>
          <w:color w:val="666666"/>
          <w:sz w:val="18"/>
          <w:szCs w:val="18"/>
          <w:lang w:eastAsia="zh-TW"/>
        </w:rPr>
        <w:t>Microsoft Exce</w:t>
      </w:r>
      <w:r w:rsidR="001A67DB" w:rsidRPr="000B1BD6">
        <w:rPr>
          <w:rFonts w:ascii="Lato" w:eastAsia="Lato" w:hAnsi="Lato" w:cs="Lato"/>
          <w:b/>
          <w:bCs/>
          <w:color w:val="666666"/>
          <w:sz w:val="18"/>
          <w:szCs w:val="18"/>
          <w:lang w:eastAsia="zh-TW"/>
        </w:rPr>
        <w:t>l</w:t>
      </w:r>
    </w:p>
    <w:p w14:paraId="2DED54D2" w14:textId="77777777" w:rsidR="000040C0" w:rsidRDefault="000040C0" w:rsidP="000040C0">
      <w:pPr>
        <w:pStyle w:val="divdocumentdivsectiontitle"/>
        <w:spacing w:after="80" w:line="276" w:lineRule="auto"/>
        <w:rPr>
          <w:sz w:val="20"/>
          <w:szCs w:val="20"/>
        </w:rPr>
      </w:pPr>
    </w:p>
    <w:p w14:paraId="04DBB5B0" w14:textId="77777777" w:rsidR="00452802" w:rsidRPr="000040C0" w:rsidRDefault="00452802" w:rsidP="000040C0">
      <w:pPr>
        <w:pStyle w:val="divdocumentdivsectiontitle"/>
        <w:spacing w:after="80" w:line="276" w:lineRule="auto"/>
        <w:rPr>
          <w:b/>
          <w:bCs/>
          <w:caps/>
        </w:rPr>
      </w:pPr>
      <w:r w:rsidRPr="000040C0">
        <w:rPr>
          <w:b/>
          <w:bCs/>
          <w:caps/>
        </w:rPr>
        <w:t>Work EXPERIENCE</w:t>
      </w:r>
    </w:p>
    <w:p w14:paraId="7BD5D9A8" w14:textId="77777777" w:rsidR="00452802" w:rsidRDefault="00452802" w:rsidP="001A67DB">
      <w:pPr>
        <w:pStyle w:val="Heading2"/>
        <w:keepNext w:val="0"/>
        <w:keepLines w:val="0"/>
        <w:spacing w:before="120" w:line="276" w:lineRule="auto"/>
        <w:rPr>
          <w:rFonts w:ascii="Lato" w:eastAsia="Lato" w:hAnsi="Lato" w:cs="Lato"/>
          <w:b w:val="0"/>
          <w:color w:val="666666"/>
          <w:sz w:val="18"/>
          <w:szCs w:val="18"/>
        </w:rPr>
      </w:pPr>
      <w:r>
        <w:rPr>
          <w:rFonts w:ascii="Lato" w:eastAsia="Lato" w:hAnsi="Lato" w:cs="Lato"/>
          <w:b w:val="0"/>
          <w:color w:val="000000"/>
        </w:rPr>
        <w:t xml:space="preserve">Project Manager / Application Developer, </w:t>
      </w:r>
      <w:hyperlink r:id="rId18" w:history="1">
        <w:r w:rsidRPr="00452802">
          <w:rPr>
            <w:rStyle w:val="Hyperlink"/>
            <w:rFonts w:ascii="Lato" w:eastAsia="Lato" w:hAnsi="Lato" w:cs="Lato"/>
            <w:b w:val="0"/>
          </w:rPr>
          <w:t>Anchorage Coalition to End Homelessness</w:t>
        </w:r>
      </w:hyperlink>
      <w:r>
        <w:rPr>
          <w:rFonts w:ascii="Lato" w:eastAsia="Lato" w:hAnsi="Lato" w:cs="Lato"/>
          <w:b w:val="0"/>
          <w:i/>
          <w:color w:val="000000"/>
        </w:rPr>
        <w:t>,</w:t>
      </w:r>
      <w:r w:rsidR="00E53A88">
        <w:rPr>
          <w:rFonts w:ascii="Lato" w:eastAsia="Lato" w:hAnsi="Lato" w:cs="Lato"/>
          <w:b w:val="0"/>
          <w:color w:val="000000"/>
        </w:rPr>
        <w:t xml:space="preserve"> Laie, HI</w:t>
      </w:r>
      <w:r>
        <w:rPr>
          <w:rFonts w:ascii="Lato" w:eastAsia="Lato" w:hAnsi="Lato" w:cs="Lato"/>
          <w:b w:val="0"/>
          <w:color w:val="000000"/>
        </w:rPr>
        <w:t xml:space="preserve"> </w:t>
      </w:r>
      <w:r w:rsidR="00E53A88">
        <w:rPr>
          <w:rFonts w:ascii="Lato" w:eastAsia="Lato" w:hAnsi="Lato" w:cs="Lato"/>
          <w:b w:val="0"/>
          <w:color w:val="666666"/>
          <w:sz w:val="18"/>
          <w:szCs w:val="18"/>
        </w:rPr>
        <w:t>Jan</w:t>
      </w:r>
      <w:r>
        <w:rPr>
          <w:rFonts w:ascii="Lato" w:eastAsia="Lato" w:hAnsi="Lato" w:cs="Lato"/>
          <w:b w:val="0"/>
          <w:color w:val="666666"/>
          <w:sz w:val="18"/>
          <w:szCs w:val="18"/>
        </w:rPr>
        <w:t xml:space="preserve"> 202</w:t>
      </w:r>
      <w:r w:rsidR="00E53A88">
        <w:rPr>
          <w:rFonts w:ascii="Lato" w:eastAsia="Lato" w:hAnsi="Lato" w:cs="Lato"/>
          <w:b w:val="0"/>
          <w:color w:val="666666"/>
          <w:sz w:val="18"/>
          <w:szCs w:val="18"/>
        </w:rPr>
        <w:t>3</w:t>
      </w:r>
      <w:r>
        <w:rPr>
          <w:rFonts w:ascii="Lato" w:eastAsia="Lato" w:hAnsi="Lato" w:cs="Lato"/>
          <w:b w:val="0"/>
          <w:color w:val="666666"/>
          <w:sz w:val="18"/>
          <w:szCs w:val="18"/>
        </w:rPr>
        <w:t xml:space="preserve"> </w:t>
      </w:r>
      <w:r w:rsidR="00A63B0D">
        <w:rPr>
          <w:rFonts w:ascii="Lato" w:eastAsia="Lato" w:hAnsi="Lato" w:cs="Lato"/>
          <w:b w:val="0"/>
          <w:color w:val="666666"/>
          <w:sz w:val="18"/>
          <w:szCs w:val="18"/>
        </w:rPr>
        <w:t>–</w:t>
      </w:r>
      <w:r>
        <w:rPr>
          <w:rFonts w:ascii="Lato" w:eastAsia="Lato" w:hAnsi="Lato" w:cs="Lato"/>
          <w:b w:val="0"/>
          <w:color w:val="666666"/>
          <w:sz w:val="18"/>
          <w:szCs w:val="18"/>
        </w:rPr>
        <w:t xml:space="preserve"> </w:t>
      </w:r>
      <w:r w:rsidR="00A63B0D">
        <w:rPr>
          <w:rFonts w:ascii="Lato" w:eastAsia="Lato" w:hAnsi="Lato" w:cs="Lato"/>
          <w:b w:val="0"/>
          <w:color w:val="666666"/>
          <w:sz w:val="18"/>
          <w:szCs w:val="18"/>
        </w:rPr>
        <w:t>Apr 2023</w:t>
      </w:r>
    </w:p>
    <w:p w14:paraId="560BEF20" w14:textId="77777777" w:rsidR="00452802" w:rsidRDefault="00E53A88" w:rsidP="00B10356">
      <w:pPr>
        <w:spacing w:line="276" w:lineRule="auto"/>
      </w:pPr>
      <w:r>
        <w:t>Android Studio/Java</w:t>
      </w:r>
      <w:r w:rsidR="0033694D">
        <w:t>/Microsoft Excel</w:t>
      </w:r>
    </w:p>
    <w:p w14:paraId="22E18A73" w14:textId="77777777" w:rsidR="0033694D" w:rsidRDefault="0033694D" w:rsidP="00B10356">
      <w:pPr>
        <w:numPr>
          <w:ilvl w:val="0"/>
          <w:numId w:val="2"/>
        </w:numPr>
        <w:tabs>
          <w:tab w:val="num" w:pos="720"/>
        </w:tabs>
        <w:spacing w:before="0" w:line="276" w:lineRule="auto"/>
        <w:rPr>
          <w:rFonts w:ascii="Lato" w:eastAsia="Lato" w:hAnsi="Lato" w:cs="Lato"/>
          <w:b/>
          <w:bCs/>
          <w:lang w:val="en-US"/>
        </w:rPr>
      </w:pPr>
      <w:r w:rsidRPr="0033694D">
        <w:rPr>
          <w:rFonts w:ascii="Lato" w:eastAsia="Lato" w:hAnsi="Lato" w:cs="Lato"/>
          <w:b/>
          <w:bCs/>
          <w:lang w:val="en-US"/>
        </w:rPr>
        <w:t xml:space="preserve">Spearheaded the development of an app for </w:t>
      </w:r>
      <w:r>
        <w:rPr>
          <w:rFonts w:ascii="Lato" w:eastAsia="Lato" w:hAnsi="Lato" w:cs="Lato"/>
          <w:b/>
          <w:bCs/>
          <w:lang w:val="en-US"/>
        </w:rPr>
        <w:t xml:space="preserve">1949 </w:t>
      </w:r>
      <w:r w:rsidRPr="0033694D">
        <w:rPr>
          <w:rFonts w:ascii="Lato" w:eastAsia="Lato" w:hAnsi="Lato" w:cs="Lato"/>
          <w:b/>
          <w:bCs/>
          <w:lang w:val="en-US"/>
        </w:rPr>
        <w:t>homeless citizens in Anchorage to enhance resource allocation efforts of city government</w:t>
      </w:r>
    </w:p>
    <w:p w14:paraId="41891FDD" w14:textId="77777777" w:rsidR="0052002D" w:rsidRPr="0033694D" w:rsidRDefault="0052002D" w:rsidP="00B10356">
      <w:pPr>
        <w:numPr>
          <w:ilvl w:val="0"/>
          <w:numId w:val="2"/>
        </w:numPr>
        <w:tabs>
          <w:tab w:val="num" w:pos="720"/>
        </w:tabs>
        <w:spacing w:before="0" w:line="276" w:lineRule="auto"/>
        <w:rPr>
          <w:rFonts w:ascii="Lato" w:eastAsia="Lato" w:hAnsi="Lato" w:cs="Lato"/>
          <w:b/>
          <w:bCs/>
          <w:lang w:val="en-US"/>
        </w:rPr>
      </w:pPr>
      <w:r w:rsidRPr="0052002D">
        <w:rPr>
          <w:rFonts w:ascii="Lato" w:eastAsia="Lato" w:hAnsi="Lato" w:cs="Lato"/>
          <w:b/>
          <w:bCs/>
        </w:rPr>
        <w:t>Led a team of 5 members to effectively manage milestones and deliverables, ensuring the project stayed on track within a three-month timeframe</w:t>
      </w:r>
    </w:p>
    <w:p w14:paraId="44984311" w14:textId="77777777" w:rsidR="004A34B0" w:rsidRPr="004A34B0" w:rsidRDefault="004A34B0" w:rsidP="00B10356">
      <w:pPr>
        <w:numPr>
          <w:ilvl w:val="0"/>
          <w:numId w:val="2"/>
        </w:numPr>
        <w:spacing w:before="0" w:line="276" w:lineRule="auto"/>
        <w:rPr>
          <w:rFonts w:ascii="Lato" w:eastAsia="Lato" w:hAnsi="Lato" w:cs="Lato"/>
        </w:rPr>
      </w:pPr>
      <w:r>
        <w:rPr>
          <w:rFonts w:ascii="Lato" w:eastAsia="Lato" w:hAnsi="Lato" w:cs="Lato"/>
          <w:b/>
          <w:bCs/>
        </w:rPr>
        <w:t>Pioneer the development of an innovative application that centralizes information from over 10 homeless shelters</w:t>
      </w:r>
    </w:p>
    <w:p w14:paraId="2051BE97" w14:textId="77777777" w:rsidR="00E53A88" w:rsidRDefault="0099036A" w:rsidP="001A67DB">
      <w:pPr>
        <w:pStyle w:val="Heading2"/>
        <w:keepNext w:val="0"/>
        <w:keepLines w:val="0"/>
        <w:spacing w:before="120" w:line="276" w:lineRule="auto"/>
        <w:ind w:left="0"/>
        <w:rPr>
          <w:rFonts w:ascii="Lato" w:eastAsia="Lato" w:hAnsi="Lato" w:cs="Lato"/>
          <w:b w:val="0"/>
          <w:color w:val="666666"/>
          <w:sz w:val="18"/>
          <w:szCs w:val="18"/>
        </w:rPr>
      </w:pPr>
      <w:r>
        <w:rPr>
          <w:rFonts w:ascii="Lato" w:eastAsia="Lato" w:hAnsi="Lato" w:cs="Lato"/>
          <w:b w:val="0"/>
          <w:color w:val="000000"/>
        </w:rPr>
        <w:t xml:space="preserve">Computer Science </w:t>
      </w:r>
      <w:r w:rsidR="00E53A88">
        <w:rPr>
          <w:rFonts w:ascii="Lato" w:eastAsia="Lato" w:hAnsi="Lato" w:cs="Lato"/>
          <w:b w:val="0"/>
          <w:color w:val="000000"/>
        </w:rPr>
        <w:t>Teaching Assistant</w:t>
      </w:r>
      <w:r>
        <w:rPr>
          <w:rFonts w:ascii="Lato" w:eastAsia="Lato" w:hAnsi="Lato" w:cs="Lato"/>
          <w:b w:val="0"/>
          <w:color w:val="000000"/>
        </w:rPr>
        <w:t>,</w:t>
      </w:r>
      <w:r w:rsidR="00E53A88">
        <w:rPr>
          <w:rFonts w:ascii="Lato" w:eastAsia="Lato" w:hAnsi="Lato" w:cs="Lato"/>
          <w:b w:val="0"/>
          <w:color w:val="000000"/>
        </w:rPr>
        <w:t xml:space="preserve"> </w:t>
      </w:r>
      <w:r w:rsidR="00E53A88" w:rsidRPr="0099036A">
        <w:rPr>
          <w:rFonts w:ascii="Lato" w:eastAsia="Lato" w:hAnsi="Lato" w:cs="Lato"/>
          <w:b w:val="0"/>
          <w:color w:val="000000"/>
        </w:rPr>
        <w:t>Faculty Of Math &amp; Computing</w:t>
      </w:r>
      <w:r w:rsidR="00E53A88">
        <w:rPr>
          <w:rFonts w:ascii="Lato" w:eastAsia="Lato" w:hAnsi="Lato" w:cs="Lato"/>
          <w:b w:val="0"/>
          <w:i/>
          <w:color w:val="000000"/>
        </w:rPr>
        <w:t>,</w:t>
      </w:r>
      <w:r w:rsidR="00E53A88">
        <w:rPr>
          <w:rFonts w:ascii="Lato" w:eastAsia="Lato" w:hAnsi="Lato" w:cs="Lato"/>
          <w:b w:val="0"/>
          <w:color w:val="000000"/>
        </w:rPr>
        <w:t xml:space="preserve"> Laie, HI </w:t>
      </w:r>
      <w:r w:rsidR="00E53A88">
        <w:rPr>
          <w:rFonts w:ascii="Lato" w:eastAsia="Lato" w:hAnsi="Lato" w:cs="Lato"/>
          <w:b w:val="0"/>
          <w:color w:val="666666"/>
          <w:sz w:val="18"/>
          <w:szCs w:val="18"/>
        </w:rPr>
        <w:t>Sep 2022 - Present</w:t>
      </w:r>
    </w:p>
    <w:p w14:paraId="7B097168" w14:textId="77777777" w:rsidR="00E53A88" w:rsidRDefault="00E53A88" w:rsidP="00B10356">
      <w:pPr>
        <w:spacing w:line="276" w:lineRule="auto"/>
      </w:pPr>
      <w:r>
        <w:t>Android Studio/Visual Studio/IntelliJ/Python/Java/C++/HTML CSS</w:t>
      </w:r>
    </w:p>
    <w:p w14:paraId="345098B8" w14:textId="77777777" w:rsidR="0052002D" w:rsidRDefault="0052002D" w:rsidP="00B10356">
      <w:pPr>
        <w:numPr>
          <w:ilvl w:val="0"/>
          <w:numId w:val="2"/>
        </w:numPr>
        <w:spacing w:before="0" w:line="276" w:lineRule="auto"/>
        <w:rPr>
          <w:rFonts w:ascii="Lato" w:eastAsia="Lato" w:hAnsi="Lato" w:cs="Lato"/>
          <w:b/>
          <w:bCs/>
        </w:rPr>
      </w:pPr>
      <w:r w:rsidRPr="0052002D">
        <w:rPr>
          <w:rFonts w:ascii="Lato" w:eastAsia="Lato" w:hAnsi="Lato" w:cs="Lato"/>
          <w:b/>
          <w:bCs/>
        </w:rPr>
        <w:t>Efficiently graded course assignments for 40 students, providing timely and constructive feedback to support their learning and academic success</w:t>
      </w:r>
    </w:p>
    <w:p w14:paraId="12FFA117" w14:textId="77777777" w:rsidR="00E53A88" w:rsidRPr="006D015E" w:rsidRDefault="00E53A88" w:rsidP="00B10356">
      <w:pPr>
        <w:numPr>
          <w:ilvl w:val="0"/>
          <w:numId w:val="2"/>
        </w:numPr>
        <w:spacing w:before="0" w:line="276" w:lineRule="auto"/>
        <w:rPr>
          <w:rFonts w:ascii="Lato" w:eastAsia="Lato" w:hAnsi="Lato" w:cs="Lato"/>
          <w:b/>
          <w:bCs/>
        </w:rPr>
      </w:pPr>
      <w:r w:rsidRPr="006D015E">
        <w:rPr>
          <w:rFonts w:ascii="Lato" w:eastAsia="Lato" w:hAnsi="Lato" w:cs="Lato"/>
          <w:b/>
          <w:bCs/>
        </w:rPr>
        <w:t>Help 10 - 20 students debug programming projects and gain significant knowledge of computer science daily</w:t>
      </w:r>
    </w:p>
    <w:p w14:paraId="73D3A573" w14:textId="77777777" w:rsidR="004A34B0" w:rsidRPr="001A67DB" w:rsidRDefault="00E53A88" w:rsidP="001A67DB">
      <w:pPr>
        <w:numPr>
          <w:ilvl w:val="0"/>
          <w:numId w:val="2"/>
        </w:numPr>
        <w:spacing w:before="0" w:line="276" w:lineRule="auto"/>
        <w:rPr>
          <w:rFonts w:ascii="Lato" w:eastAsia="Lato" w:hAnsi="Lato" w:cs="Lato"/>
          <w:b/>
          <w:bCs/>
        </w:rPr>
      </w:pPr>
      <w:r w:rsidRPr="006D015E">
        <w:rPr>
          <w:rFonts w:ascii="Lato" w:eastAsia="Lato" w:hAnsi="Lato" w:cs="Lato"/>
          <w:b/>
          <w:bCs/>
        </w:rPr>
        <w:t>Increased student self-confidence to code and debug</w:t>
      </w:r>
    </w:p>
    <w:p w14:paraId="197F3287" w14:textId="77777777" w:rsidR="0099036A" w:rsidRPr="008D3208" w:rsidRDefault="0099036A" w:rsidP="0079571D">
      <w:pPr>
        <w:pStyle w:val="divdocumentsinglecolumn"/>
        <w:spacing w:before="240" w:line="276" w:lineRule="auto"/>
        <w:rPr>
          <w:rStyle w:val="spanjobtitle"/>
        </w:rPr>
      </w:pPr>
      <w:r w:rsidRPr="008D3208">
        <w:rPr>
          <w:rStyle w:val="spanjobtitle"/>
        </w:rPr>
        <w:t>VOLUNTEER EXPERIENCE</w:t>
      </w:r>
    </w:p>
    <w:p w14:paraId="3FC2215C" w14:textId="77777777" w:rsidR="00E5767B" w:rsidRPr="0099036A" w:rsidRDefault="00E5767B" w:rsidP="001A67DB">
      <w:pPr>
        <w:pStyle w:val="divdocumentsinglecolumn"/>
        <w:spacing w:before="120" w:line="276" w:lineRule="auto"/>
        <w:rPr>
          <w:sz w:val="22"/>
          <w:szCs w:val="22"/>
        </w:rPr>
      </w:pPr>
      <w:r w:rsidRPr="00DC2363">
        <w:rPr>
          <w:rFonts w:ascii="Lato" w:eastAsia="Lato" w:hAnsi="Lato" w:cs="Lato"/>
          <w:color w:val="000000"/>
          <w:sz w:val="22"/>
          <w:szCs w:val="22"/>
          <w:lang w:val="en" w:eastAsia="zh-TW"/>
        </w:rPr>
        <w:t xml:space="preserve">Full Time Religious </w:t>
      </w:r>
      <w:r w:rsidR="008630FA">
        <w:rPr>
          <w:rFonts w:ascii="Lato" w:eastAsia="Lato" w:hAnsi="Lato" w:cs="Lato"/>
          <w:color w:val="000000"/>
          <w:sz w:val="22"/>
          <w:szCs w:val="22"/>
          <w:lang w:val="en" w:eastAsia="zh-TW"/>
        </w:rPr>
        <w:t>Representative</w:t>
      </w:r>
      <w:r>
        <w:rPr>
          <w:rFonts w:ascii="Lato" w:eastAsia="Lato" w:hAnsi="Lato" w:cs="Lato"/>
          <w:color w:val="000000"/>
          <w:sz w:val="22"/>
          <w:szCs w:val="22"/>
          <w:lang w:val="en" w:eastAsia="zh-TW"/>
        </w:rPr>
        <w:t>,</w:t>
      </w:r>
      <w:r w:rsidRPr="0099036A">
        <w:rPr>
          <w:rFonts w:ascii="Lato" w:eastAsia="Lato" w:hAnsi="Lato" w:cs="Lato"/>
          <w:color w:val="000000"/>
          <w:sz w:val="22"/>
          <w:szCs w:val="22"/>
          <w:lang w:val="en" w:eastAsia="zh-TW"/>
        </w:rPr>
        <w:t xml:space="preserve"> </w:t>
      </w:r>
      <w:r w:rsidR="00DC2363" w:rsidRPr="00DC2363">
        <w:rPr>
          <w:rFonts w:ascii="Lato" w:eastAsia="Lato" w:hAnsi="Lato" w:cs="Lato"/>
          <w:color w:val="000000"/>
          <w:sz w:val="22"/>
          <w:szCs w:val="22"/>
          <w:lang w:val="en" w:eastAsia="zh-TW"/>
        </w:rPr>
        <w:t>The Church Of Jesus Christ Of Latter-day Saints</w:t>
      </w:r>
      <w:r w:rsidRPr="0099036A">
        <w:rPr>
          <w:rFonts w:ascii="Lato" w:eastAsia="Lato" w:hAnsi="Lato" w:cs="Lato"/>
          <w:color w:val="000000"/>
          <w:sz w:val="22"/>
          <w:szCs w:val="22"/>
          <w:lang w:val="en" w:eastAsia="zh-TW"/>
        </w:rPr>
        <w:t xml:space="preserve">, </w:t>
      </w:r>
      <w:r w:rsidR="00DC2363" w:rsidRPr="00DC2363">
        <w:rPr>
          <w:rFonts w:ascii="Lato" w:eastAsia="Lato" w:hAnsi="Lato" w:cs="Lato"/>
          <w:color w:val="000000"/>
          <w:sz w:val="22"/>
          <w:szCs w:val="22"/>
          <w:lang w:val="en" w:eastAsia="zh-TW"/>
        </w:rPr>
        <w:t>Taipei, T</w:t>
      </w:r>
      <w:r w:rsidR="007E1DCC">
        <w:rPr>
          <w:rFonts w:ascii="Lato" w:eastAsia="Lato" w:hAnsi="Lato" w:cs="Lato"/>
          <w:color w:val="000000"/>
          <w:sz w:val="22"/>
          <w:szCs w:val="22"/>
          <w:lang w:val="en" w:eastAsia="zh-TW"/>
        </w:rPr>
        <w:t>W</w:t>
      </w:r>
      <w:r w:rsidR="00DC2363">
        <w:rPr>
          <w:rFonts w:ascii="Lato" w:eastAsia="Lato" w:hAnsi="Lato" w:cs="Lato"/>
          <w:b/>
          <w:color w:val="666666"/>
          <w:sz w:val="18"/>
          <w:szCs w:val="18"/>
        </w:rPr>
        <w:t xml:space="preserve"> Aug</w:t>
      </w:r>
      <w:r>
        <w:rPr>
          <w:rFonts w:ascii="Lato" w:eastAsia="Lato" w:hAnsi="Lato" w:cs="Lato"/>
          <w:color w:val="666666"/>
          <w:sz w:val="18"/>
          <w:szCs w:val="18"/>
        </w:rPr>
        <w:t xml:space="preserve"> </w:t>
      </w:r>
      <w:r w:rsidR="00DC2363">
        <w:rPr>
          <w:rFonts w:ascii="Lato" w:eastAsia="Lato" w:hAnsi="Lato" w:cs="Lato"/>
          <w:color w:val="666666"/>
          <w:sz w:val="18"/>
          <w:szCs w:val="18"/>
        </w:rPr>
        <w:t>2018</w:t>
      </w:r>
      <w:r>
        <w:rPr>
          <w:rFonts w:ascii="Lato" w:eastAsia="Lato" w:hAnsi="Lato" w:cs="Lato"/>
          <w:color w:val="666666"/>
          <w:sz w:val="18"/>
          <w:szCs w:val="18"/>
        </w:rPr>
        <w:t xml:space="preserve"> </w:t>
      </w:r>
      <w:r w:rsidR="007E1DCC">
        <w:rPr>
          <w:rFonts w:ascii="Lato" w:eastAsia="Lato" w:hAnsi="Lato" w:cs="Lato"/>
          <w:color w:val="666666"/>
          <w:sz w:val="18"/>
          <w:szCs w:val="18"/>
        </w:rPr>
        <w:t>–</w:t>
      </w:r>
      <w:r>
        <w:rPr>
          <w:rFonts w:ascii="Lato" w:eastAsia="Lato" w:hAnsi="Lato" w:cs="Lato"/>
          <w:color w:val="666666"/>
          <w:sz w:val="18"/>
          <w:szCs w:val="18"/>
        </w:rPr>
        <w:t xml:space="preserve"> </w:t>
      </w:r>
      <w:r w:rsidR="00DC2363">
        <w:rPr>
          <w:rFonts w:ascii="Lato" w:eastAsia="Lato" w:hAnsi="Lato" w:cs="Lato"/>
          <w:b/>
          <w:color w:val="666666"/>
          <w:sz w:val="18"/>
          <w:szCs w:val="18"/>
        </w:rPr>
        <w:t>Sep</w:t>
      </w:r>
      <w:r w:rsidR="007E1DCC">
        <w:rPr>
          <w:rFonts w:ascii="Lato" w:eastAsia="Lato" w:hAnsi="Lato" w:cs="Lato"/>
          <w:color w:val="666666"/>
          <w:sz w:val="18"/>
          <w:szCs w:val="18"/>
        </w:rPr>
        <w:t xml:space="preserve"> </w:t>
      </w:r>
      <w:r w:rsidR="00DC2363">
        <w:rPr>
          <w:rFonts w:ascii="Lato" w:eastAsia="Lato" w:hAnsi="Lato" w:cs="Lato"/>
          <w:color w:val="666666"/>
          <w:sz w:val="18"/>
          <w:szCs w:val="18"/>
        </w:rPr>
        <w:t>2020</w:t>
      </w:r>
    </w:p>
    <w:p w14:paraId="1586A8BB" w14:textId="77777777" w:rsidR="00E5767B" w:rsidRPr="00DC2363" w:rsidRDefault="00DC2363" w:rsidP="00B10356">
      <w:pPr>
        <w:spacing w:line="276" w:lineRule="auto"/>
        <w:ind w:left="0"/>
      </w:pPr>
      <w:r w:rsidRPr="00DC2363">
        <w:t>Disciplined</w:t>
      </w:r>
      <w:r w:rsidR="00E5767B" w:rsidRPr="00DC2363">
        <w:t>/</w:t>
      </w:r>
      <w:r w:rsidRPr="00DC2363">
        <w:t>Compassionate</w:t>
      </w:r>
      <w:r w:rsidR="00E5767B" w:rsidRPr="00DC2363">
        <w:t>/</w:t>
      </w:r>
      <w:r w:rsidRPr="00DC2363">
        <w:t>Selfless/Service</w:t>
      </w:r>
    </w:p>
    <w:p w14:paraId="6A03CD65" w14:textId="77777777" w:rsidR="00DC2363" w:rsidRPr="00DC2363" w:rsidRDefault="00DC2363" w:rsidP="00B10356">
      <w:pPr>
        <w:numPr>
          <w:ilvl w:val="0"/>
          <w:numId w:val="2"/>
        </w:numPr>
        <w:spacing w:before="0" w:line="276" w:lineRule="auto"/>
        <w:rPr>
          <w:rFonts w:ascii="Lato" w:eastAsia="Lato" w:hAnsi="Lato" w:cs="Lato"/>
          <w:b/>
          <w:bCs/>
        </w:rPr>
      </w:pPr>
      <w:r w:rsidRPr="00DC2363">
        <w:rPr>
          <w:rFonts w:ascii="Lato" w:eastAsia="Lato" w:hAnsi="Lato" w:cs="Lato"/>
          <w:b/>
          <w:bCs/>
        </w:rPr>
        <w:t xml:space="preserve">Trained and managed 200+ </w:t>
      </w:r>
      <w:r w:rsidR="008630FA">
        <w:rPr>
          <w:rFonts w:ascii="Lato" w:eastAsia="Lato" w:hAnsi="Lato" w:cs="Lato"/>
          <w:b/>
          <w:bCs/>
        </w:rPr>
        <w:t>representatives</w:t>
      </w:r>
      <w:r w:rsidR="008630FA" w:rsidRPr="00DC2363">
        <w:rPr>
          <w:rFonts w:ascii="Lato" w:eastAsia="Lato" w:hAnsi="Lato" w:cs="Lato"/>
          <w:b/>
          <w:bCs/>
        </w:rPr>
        <w:t xml:space="preserve"> </w:t>
      </w:r>
      <w:r w:rsidRPr="00DC2363">
        <w:rPr>
          <w:rFonts w:ascii="Lato" w:eastAsia="Lato" w:hAnsi="Lato" w:cs="Lato"/>
          <w:b/>
          <w:bCs/>
        </w:rPr>
        <w:t>in the Taipei area, supervising and evaluating their weekly reports</w:t>
      </w:r>
    </w:p>
    <w:p w14:paraId="2EEB9620" w14:textId="77777777" w:rsidR="002E38CF" w:rsidRDefault="00DC2363" w:rsidP="008630FA">
      <w:pPr>
        <w:numPr>
          <w:ilvl w:val="0"/>
          <w:numId w:val="2"/>
        </w:numPr>
        <w:spacing w:before="0" w:line="276" w:lineRule="auto"/>
        <w:rPr>
          <w:rFonts w:ascii="Lato" w:eastAsia="Lato" w:hAnsi="Lato" w:cs="Lato"/>
          <w:b/>
          <w:bCs/>
        </w:rPr>
      </w:pPr>
      <w:r w:rsidRPr="00DC2363">
        <w:rPr>
          <w:rFonts w:ascii="Lato" w:eastAsia="Lato" w:hAnsi="Lato" w:cs="Lato"/>
          <w:b/>
          <w:bCs/>
        </w:rPr>
        <w:t xml:space="preserve">Developed communication and team-building skills by working with </w:t>
      </w:r>
      <w:r w:rsidR="008630FA">
        <w:rPr>
          <w:rFonts w:ascii="Lato" w:eastAsia="Lato" w:hAnsi="Lato" w:cs="Lato"/>
          <w:b/>
          <w:bCs/>
        </w:rPr>
        <w:t>representatives</w:t>
      </w:r>
      <w:r w:rsidRPr="00DC2363">
        <w:rPr>
          <w:rFonts w:ascii="Lato" w:eastAsia="Lato" w:hAnsi="Lato" w:cs="Lato"/>
          <w:b/>
          <w:bCs/>
        </w:rPr>
        <w:t xml:space="preserve"> from 10+ foreign countries</w:t>
      </w:r>
    </w:p>
    <w:p w14:paraId="1EEB1BD3" w14:textId="77777777" w:rsidR="00953B6A" w:rsidRPr="00953B6A" w:rsidRDefault="00B51D9B" w:rsidP="00953B6A">
      <w:pPr>
        <w:numPr>
          <w:ilvl w:val="0"/>
          <w:numId w:val="2"/>
        </w:numPr>
        <w:spacing w:before="0" w:line="276" w:lineRule="auto"/>
        <w:rPr>
          <w:rFonts w:ascii="Lato" w:eastAsia="Lato" w:hAnsi="Lato" w:cs="Lato"/>
          <w:b/>
          <w:bCs/>
        </w:rPr>
      </w:pPr>
      <w:r w:rsidRPr="00B51D9B">
        <w:rPr>
          <w:rFonts w:ascii="Lato" w:eastAsia="Lato" w:hAnsi="Lato" w:cs="Lato"/>
          <w:b/>
          <w:bCs/>
        </w:rPr>
        <w:t>Quarterly, developed and executed strategic visions with clear goals and plans to drive mission success</w:t>
      </w:r>
    </w:p>
    <w:p w14:paraId="3C972B18" w14:textId="77777777" w:rsidR="0079571D" w:rsidRDefault="00953B6A" w:rsidP="0079571D">
      <w:pPr>
        <w:pStyle w:val="divdocumentsinglecolumn"/>
        <w:spacing w:before="240" w:line="276" w:lineRule="auto"/>
        <w:rPr>
          <w:rStyle w:val="spanjobtitle"/>
        </w:rPr>
      </w:pPr>
      <w:r>
        <w:rPr>
          <w:rStyle w:val="spanjobtitle"/>
        </w:rPr>
        <w:t>SIDE PROJECT</w:t>
      </w:r>
    </w:p>
    <w:p w14:paraId="0E5D0F77" w14:textId="77777777" w:rsidR="0079571D" w:rsidRDefault="0079571D" w:rsidP="0079571D">
      <w:pPr>
        <w:numPr>
          <w:ilvl w:val="0"/>
          <w:numId w:val="2"/>
        </w:numPr>
        <w:spacing w:before="0" w:line="276" w:lineRule="auto"/>
        <w:rPr>
          <w:rFonts w:ascii="Lato" w:eastAsia="Lato" w:hAnsi="Lato" w:cs="Lato"/>
          <w:b/>
          <w:bCs/>
        </w:rPr>
      </w:pPr>
      <w:r>
        <w:rPr>
          <w:rFonts w:ascii="Lato" w:eastAsia="Lato" w:hAnsi="Lato" w:cs="Lato"/>
          <w:b/>
          <w:bCs/>
        </w:rPr>
        <w:t>ACEH App: Efficiently facilitated access to vital food and shelter resources for homeless individuals and streamlined government data collection</w:t>
      </w:r>
    </w:p>
    <w:p w14:paraId="601FC337" w14:textId="6A9863E1" w:rsidR="000B1BD6" w:rsidRPr="000B1BD6" w:rsidRDefault="000B1BD6" w:rsidP="000B1BD6">
      <w:pPr>
        <w:numPr>
          <w:ilvl w:val="0"/>
          <w:numId w:val="2"/>
        </w:numPr>
        <w:spacing w:before="0" w:line="276" w:lineRule="auto"/>
        <w:rPr>
          <w:rFonts w:ascii="Lato" w:eastAsia="Lato" w:hAnsi="Lato" w:cs="Lato"/>
          <w:b/>
          <w:bCs/>
        </w:rPr>
      </w:pPr>
      <w:r w:rsidRPr="00451707">
        <w:rPr>
          <w:rFonts w:ascii="Lato" w:eastAsia="Lato" w:hAnsi="Lato" w:cs="Lato" w:hint="eastAsia"/>
          <w:b/>
          <w:bCs/>
        </w:rPr>
        <w:t>Po</w:t>
      </w:r>
      <w:r w:rsidRPr="00451707">
        <w:rPr>
          <w:rFonts w:ascii="Lato" w:eastAsia="Lato" w:hAnsi="Lato" w:cs="Lato"/>
          <w:b/>
          <w:bCs/>
        </w:rPr>
        <w:t>rtfolio</w:t>
      </w:r>
      <w:r>
        <w:rPr>
          <w:rFonts w:ascii="Lato" w:eastAsia="Lato" w:hAnsi="Lato" w:cs="Lato"/>
          <w:b/>
          <w:bCs/>
        </w:rPr>
        <w:t xml:space="preserve">: </w:t>
      </w:r>
      <w:r w:rsidRPr="00451707">
        <w:rPr>
          <w:rFonts w:ascii="Lato" w:eastAsia="Lato" w:hAnsi="Lato" w:cs="Lato"/>
          <w:b/>
          <w:bCs/>
        </w:rPr>
        <w:t>Leveraged HTML/CSS to craft an engaging interface design while employing JavaScript to orchestrate dynamic responses triggered by user interactions with buttons</w:t>
      </w:r>
    </w:p>
    <w:sectPr w:rsidR="000B1BD6" w:rsidRPr="000B1BD6" w:rsidSect="000040C0">
      <w:type w:val="continuous"/>
      <w:pgSz w:w="12240" w:h="15840"/>
      <w:pgMar w:top="431" w:right="720" w:bottom="431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D5BE1C" w14:textId="77777777" w:rsidR="009747A1" w:rsidRDefault="009747A1">
      <w:pPr>
        <w:spacing w:before="0" w:line="240" w:lineRule="auto"/>
      </w:pPr>
      <w:r>
        <w:separator/>
      </w:r>
    </w:p>
  </w:endnote>
  <w:endnote w:type="continuationSeparator" w:id="0">
    <w:p w14:paraId="581BFA5B" w14:textId="77777777" w:rsidR="009747A1" w:rsidRDefault="009747A1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Code Pro">
    <w:altName w:val="Consolas"/>
    <w:charset w:val="00"/>
    <w:family w:val="modern"/>
    <w:pitch w:val="fixed"/>
    <w:sig w:usb0="200002F7" w:usb1="02003803" w:usb2="00000000" w:usb3="00000000" w:csb0="0000019F" w:csb1="00000000"/>
  </w:font>
  <w:font w:name="Oswald">
    <w:altName w:val="Calibri"/>
    <w:charset w:val="4D"/>
    <w:family w:val="auto"/>
    <w:pitch w:val="variable"/>
    <w:sig w:usb0="2000020F" w:usb1="00000000" w:usb2="00000000" w:usb3="00000000" w:csb0="00000197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Roboto Condensed">
    <w:altName w:val="Arial"/>
    <w:charset w:val="00"/>
    <w:family w:val="auto"/>
    <w:pitch w:val="variable"/>
    <w:sig w:usb0="E0000AFF" w:usb1="5000217F" w:usb2="00000021" w:usb3="00000000" w:csb0="0000019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478A0" w14:textId="77777777" w:rsidR="00563D3B" w:rsidRDefault="00563D3B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9EBD47" w14:textId="77777777" w:rsidR="009747A1" w:rsidRDefault="009747A1">
      <w:pPr>
        <w:spacing w:before="0" w:line="240" w:lineRule="auto"/>
      </w:pPr>
      <w:r>
        <w:separator/>
      </w:r>
    </w:p>
  </w:footnote>
  <w:footnote w:type="continuationSeparator" w:id="0">
    <w:p w14:paraId="15EEAE7D" w14:textId="77777777" w:rsidR="009747A1" w:rsidRDefault="009747A1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549A061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5881D4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7843B4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956F60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CCA125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28A51C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B1CEBE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0FAB1A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FEE669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7098FB1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75E7E4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53054C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90A438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BD0A29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3FE747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3824E9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5846B4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5862B7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A7A63E8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346B73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D76A8F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7744C4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774C61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F08FF2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4EE35E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356D20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43A1D9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4B102BC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B20CAB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B087E9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A00991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8F6646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3086D0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95023B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BD2F14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9762EF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93A0EEA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F1887A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EC2DD7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AE85B8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988979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EA05C1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26C2F4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058BFA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BE4A53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7"/>
    <w:multiLevelType w:val="hybridMultilevel"/>
    <w:tmpl w:val="00000007"/>
    <w:lvl w:ilvl="0" w:tplc="60AAB91E">
      <w:start w:val="1"/>
      <w:numFmt w:val="bullet"/>
      <w:lvlText w:val=""/>
      <w:lvlJc w:val="left"/>
      <w:pPr>
        <w:ind w:left="1323" w:hanging="360"/>
      </w:pPr>
      <w:rPr>
        <w:rFonts w:ascii="Symbol" w:hAnsi="Symbol"/>
      </w:rPr>
    </w:lvl>
    <w:lvl w:ilvl="1" w:tplc="4CEC6BC4">
      <w:start w:val="1"/>
      <w:numFmt w:val="bullet"/>
      <w:lvlText w:val="o"/>
      <w:lvlJc w:val="left"/>
      <w:pPr>
        <w:tabs>
          <w:tab w:val="num" w:pos="2043"/>
        </w:tabs>
        <w:ind w:left="2043" w:hanging="360"/>
      </w:pPr>
      <w:rPr>
        <w:rFonts w:ascii="Courier New" w:hAnsi="Courier New"/>
      </w:rPr>
    </w:lvl>
    <w:lvl w:ilvl="2" w:tplc="D1461664">
      <w:start w:val="1"/>
      <w:numFmt w:val="bullet"/>
      <w:lvlText w:val=""/>
      <w:lvlJc w:val="left"/>
      <w:pPr>
        <w:tabs>
          <w:tab w:val="num" w:pos="2763"/>
        </w:tabs>
        <w:ind w:left="2763" w:hanging="360"/>
      </w:pPr>
      <w:rPr>
        <w:rFonts w:ascii="Wingdings" w:hAnsi="Wingdings"/>
      </w:rPr>
    </w:lvl>
    <w:lvl w:ilvl="3" w:tplc="72F6AD7A">
      <w:start w:val="1"/>
      <w:numFmt w:val="bullet"/>
      <w:lvlText w:val=""/>
      <w:lvlJc w:val="left"/>
      <w:pPr>
        <w:tabs>
          <w:tab w:val="num" w:pos="3483"/>
        </w:tabs>
        <w:ind w:left="3483" w:hanging="360"/>
      </w:pPr>
      <w:rPr>
        <w:rFonts w:ascii="Symbol" w:hAnsi="Symbol"/>
      </w:rPr>
    </w:lvl>
    <w:lvl w:ilvl="4" w:tplc="A0D0E8E4">
      <w:start w:val="1"/>
      <w:numFmt w:val="bullet"/>
      <w:lvlText w:val="o"/>
      <w:lvlJc w:val="left"/>
      <w:pPr>
        <w:tabs>
          <w:tab w:val="num" w:pos="4203"/>
        </w:tabs>
        <w:ind w:left="4203" w:hanging="360"/>
      </w:pPr>
      <w:rPr>
        <w:rFonts w:ascii="Courier New" w:hAnsi="Courier New"/>
      </w:rPr>
    </w:lvl>
    <w:lvl w:ilvl="5" w:tplc="F8C2DC8A">
      <w:start w:val="1"/>
      <w:numFmt w:val="bullet"/>
      <w:lvlText w:val=""/>
      <w:lvlJc w:val="left"/>
      <w:pPr>
        <w:tabs>
          <w:tab w:val="num" w:pos="4923"/>
        </w:tabs>
        <w:ind w:left="4923" w:hanging="360"/>
      </w:pPr>
      <w:rPr>
        <w:rFonts w:ascii="Wingdings" w:hAnsi="Wingdings"/>
      </w:rPr>
    </w:lvl>
    <w:lvl w:ilvl="6" w:tplc="24F64182">
      <w:start w:val="1"/>
      <w:numFmt w:val="bullet"/>
      <w:lvlText w:val=""/>
      <w:lvlJc w:val="left"/>
      <w:pPr>
        <w:tabs>
          <w:tab w:val="num" w:pos="5643"/>
        </w:tabs>
        <w:ind w:left="5643" w:hanging="360"/>
      </w:pPr>
      <w:rPr>
        <w:rFonts w:ascii="Symbol" w:hAnsi="Symbol"/>
      </w:rPr>
    </w:lvl>
    <w:lvl w:ilvl="7" w:tplc="A35699D8">
      <w:start w:val="1"/>
      <w:numFmt w:val="bullet"/>
      <w:lvlText w:val="o"/>
      <w:lvlJc w:val="left"/>
      <w:pPr>
        <w:tabs>
          <w:tab w:val="num" w:pos="6363"/>
        </w:tabs>
        <w:ind w:left="6363" w:hanging="360"/>
      </w:pPr>
      <w:rPr>
        <w:rFonts w:ascii="Courier New" w:hAnsi="Courier New"/>
      </w:rPr>
    </w:lvl>
    <w:lvl w:ilvl="8" w:tplc="78889CA4">
      <w:start w:val="1"/>
      <w:numFmt w:val="bullet"/>
      <w:lvlText w:val=""/>
      <w:lvlJc w:val="left"/>
      <w:pPr>
        <w:tabs>
          <w:tab w:val="num" w:pos="7083"/>
        </w:tabs>
        <w:ind w:left="7083" w:hanging="360"/>
      </w:pPr>
      <w:rPr>
        <w:rFonts w:ascii="Wingdings" w:hAnsi="Wingdings"/>
      </w:rPr>
    </w:lvl>
  </w:abstractNum>
  <w:abstractNum w:abstractNumId="6" w15:restartNumberingAfterBreak="0">
    <w:nsid w:val="089034E3"/>
    <w:multiLevelType w:val="multilevel"/>
    <w:tmpl w:val="703E64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7EC6F1F"/>
    <w:multiLevelType w:val="multilevel"/>
    <w:tmpl w:val="69F435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A716C67"/>
    <w:multiLevelType w:val="multilevel"/>
    <w:tmpl w:val="079A0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C04622"/>
    <w:multiLevelType w:val="multilevel"/>
    <w:tmpl w:val="9D960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585B93"/>
    <w:multiLevelType w:val="multilevel"/>
    <w:tmpl w:val="BD887D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7164E3B"/>
    <w:multiLevelType w:val="hybridMultilevel"/>
    <w:tmpl w:val="7EA87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47658">
    <w:abstractNumId w:val="7"/>
  </w:num>
  <w:num w:numId="2" w16cid:durableId="1074207200">
    <w:abstractNumId w:val="6"/>
  </w:num>
  <w:num w:numId="3" w16cid:durableId="1475752809">
    <w:abstractNumId w:val="10"/>
  </w:num>
  <w:num w:numId="4" w16cid:durableId="1353260012">
    <w:abstractNumId w:val="11"/>
  </w:num>
  <w:num w:numId="5" w16cid:durableId="1330063858">
    <w:abstractNumId w:val="0"/>
  </w:num>
  <w:num w:numId="6" w16cid:durableId="1458644761">
    <w:abstractNumId w:val="2"/>
  </w:num>
  <w:num w:numId="7" w16cid:durableId="356854845">
    <w:abstractNumId w:val="3"/>
  </w:num>
  <w:num w:numId="8" w16cid:durableId="230849427">
    <w:abstractNumId w:val="1"/>
  </w:num>
  <w:num w:numId="9" w16cid:durableId="462233979">
    <w:abstractNumId w:val="4"/>
  </w:num>
  <w:num w:numId="10" w16cid:durableId="769473925">
    <w:abstractNumId w:val="5"/>
  </w:num>
  <w:num w:numId="11" w16cid:durableId="1511794352">
    <w:abstractNumId w:val="8"/>
  </w:num>
  <w:num w:numId="12" w16cid:durableId="16981186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D3B"/>
    <w:rsid w:val="000040C0"/>
    <w:rsid w:val="000A42E5"/>
    <w:rsid w:val="000B1BD6"/>
    <w:rsid w:val="00161814"/>
    <w:rsid w:val="001905FA"/>
    <w:rsid w:val="001A67DB"/>
    <w:rsid w:val="001C7B76"/>
    <w:rsid w:val="001F660E"/>
    <w:rsid w:val="002E38CF"/>
    <w:rsid w:val="002F0148"/>
    <w:rsid w:val="0033694D"/>
    <w:rsid w:val="00452802"/>
    <w:rsid w:val="004555A3"/>
    <w:rsid w:val="004A34B0"/>
    <w:rsid w:val="0052002D"/>
    <w:rsid w:val="00520877"/>
    <w:rsid w:val="00563D3B"/>
    <w:rsid w:val="005B1CBF"/>
    <w:rsid w:val="00610582"/>
    <w:rsid w:val="006429FE"/>
    <w:rsid w:val="006D015E"/>
    <w:rsid w:val="0079571D"/>
    <w:rsid w:val="007E1DCC"/>
    <w:rsid w:val="008630FA"/>
    <w:rsid w:val="00886A7D"/>
    <w:rsid w:val="009522EB"/>
    <w:rsid w:val="00953B6A"/>
    <w:rsid w:val="009747A1"/>
    <w:rsid w:val="0099036A"/>
    <w:rsid w:val="009F6319"/>
    <w:rsid w:val="00A32FBC"/>
    <w:rsid w:val="00A63B0D"/>
    <w:rsid w:val="00AB61FB"/>
    <w:rsid w:val="00B10356"/>
    <w:rsid w:val="00B35215"/>
    <w:rsid w:val="00B51D9B"/>
    <w:rsid w:val="00CF6BA2"/>
    <w:rsid w:val="00D739B1"/>
    <w:rsid w:val="00DC2363"/>
    <w:rsid w:val="00DE4E1C"/>
    <w:rsid w:val="00E53A88"/>
    <w:rsid w:val="00E5767B"/>
    <w:rsid w:val="00ED0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480D6"/>
  <w15:docId w15:val="{14D4FBA4-2D35-9A49-B083-30B496D9B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ource Code Pro" w:eastAsia="Source Code Pro" w:hAnsi="Source Code Pro" w:cs="Source Code Pro"/>
        <w:color w:val="666666"/>
        <w:sz w:val="18"/>
        <w:szCs w:val="18"/>
        <w:lang w:val="en" w:eastAsia="zh-TW" w:bidi="ar-SA"/>
      </w:rPr>
    </w:rPrDefault>
    <w:pPrDefault>
      <w:pPr>
        <w:spacing w:before="120" w:line="288" w:lineRule="auto"/>
        <w:ind w:left="-1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Oswald" w:eastAsia="Oswald" w:hAnsi="Oswald" w:cs="Oswald"/>
      <w:color w:val="424242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80" w:line="240" w:lineRule="auto"/>
      <w:outlineLvl w:val="1"/>
    </w:pPr>
    <w:rPr>
      <w:b/>
      <w:color w:val="E91D63"/>
      <w:sz w:val="22"/>
      <w:szCs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line="240" w:lineRule="auto"/>
      <w:outlineLvl w:val="2"/>
    </w:pPr>
    <w:rPr>
      <w:b/>
      <w:color w:val="E91D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320" w:line="240" w:lineRule="auto"/>
    </w:pPr>
    <w:rPr>
      <w:rFonts w:ascii="Oswald" w:eastAsia="Oswald" w:hAnsi="Oswald" w:cs="Oswald"/>
      <w:color w:val="424242"/>
      <w:sz w:val="48"/>
      <w:szCs w:val="4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ind w:right="-30"/>
    </w:pPr>
    <w:rPr>
      <w:rFonts w:ascii="Roboto Condensed" w:eastAsia="Roboto Condensed" w:hAnsi="Roboto Condensed" w:cs="Roboto Condensed"/>
      <w:color w:val="999999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span">
    <w:name w:val="span"/>
    <w:basedOn w:val="DefaultParagraphFont"/>
    <w:rsid w:val="005B1CBF"/>
    <w:rPr>
      <w:sz w:val="24"/>
      <w:szCs w:val="24"/>
      <w:bdr w:val="none" w:sz="0" w:space="0" w:color="auto"/>
      <w:vertAlign w:val="baseline"/>
    </w:rPr>
  </w:style>
  <w:style w:type="character" w:customStyle="1" w:styleId="spandegree">
    <w:name w:val="span_degree"/>
    <w:basedOn w:val="span"/>
    <w:rsid w:val="005B1CBF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companyname">
    <w:name w:val="span_companyname"/>
    <w:basedOn w:val="span"/>
    <w:rsid w:val="005B1CBF"/>
    <w:rPr>
      <w:b/>
      <w:bCs/>
      <w:sz w:val="24"/>
      <w:szCs w:val="24"/>
      <w:bdr w:val="none" w:sz="0" w:space="0" w:color="auto"/>
      <w:vertAlign w:val="baseline"/>
    </w:rPr>
  </w:style>
  <w:style w:type="character" w:styleId="Hyperlink">
    <w:name w:val="Hyperlink"/>
    <w:basedOn w:val="DefaultParagraphFont"/>
    <w:uiPriority w:val="99"/>
    <w:unhideWhenUsed/>
    <w:rsid w:val="005B1CB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1CBF"/>
    <w:rPr>
      <w:color w:val="605E5C"/>
      <w:shd w:val="clear" w:color="auto" w:fill="E1DFDD"/>
    </w:rPr>
  </w:style>
  <w:style w:type="paragraph" w:customStyle="1" w:styleId="divdocumentdivsectiontitle">
    <w:name w:val="div_document_div_sectiontitle"/>
    <w:basedOn w:val="Normal"/>
    <w:rsid w:val="005B1CBF"/>
    <w:pPr>
      <w:spacing w:before="0" w:line="360" w:lineRule="atLeast"/>
      <w:ind w:left="0"/>
      <w:textAlignment w:val="baseline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paragraph" w:customStyle="1" w:styleId="p">
    <w:name w:val="p"/>
    <w:basedOn w:val="Normal"/>
    <w:rsid w:val="005B1CBF"/>
    <w:pPr>
      <w:spacing w:before="0" w:line="240" w:lineRule="atLeast"/>
      <w:ind w:left="0"/>
      <w:textAlignment w:val="baseline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character" w:customStyle="1" w:styleId="datesWrapper">
    <w:name w:val="datesWrapper"/>
    <w:basedOn w:val="DefaultParagraphFont"/>
    <w:rsid w:val="004555A3"/>
  </w:style>
  <w:style w:type="paragraph" w:customStyle="1" w:styleId="ulli">
    <w:name w:val="ul_li"/>
    <w:basedOn w:val="Normal"/>
    <w:rsid w:val="004555A3"/>
    <w:pPr>
      <w:spacing w:before="0" w:line="240" w:lineRule="atLeast"/>
      <w:ind w:left="0"/>
      <w:textAlignment w:val="baseline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table" w:customStyle="1" w:styleId="divdocumenttable">
    <w:name w:val="div_document_table"/>
    <w:basedOn w:val="TableNormal"/>
    <w:rsid w:val="004555A3"/>
    <w:pPr>
      <w:spacing w:before="0" w:line="240" w:lineRule="auto"/>
      <w:ind w:left="0"/>
    </w:pPr>
    <w:rPr>
      <w:rFonts w:ascii="Times New Roman" w:eastAsia="Times New Roman" w:hAnsi="Times New Roman" w:cs="Times New Roman"/>
      <w:color w:val="auto"/>
      <w:sz w:val="20"/>
      <w:szCs w:val="20"/>
      <w:lang w:val="en-US" w:eastAsia="en-US"/>
    </w:rPr>
    <w:tblPr/>
  </w:style>
  <w:style w:type="paragraph" w:styleId="Header">
    <w:name w:val="header"/>
    <w:basedOn w:val="Normal"/>
    <w:link w:val="HeaderChar"/>
    <w:uiPriority w:val="99"/>
    <w:unhideWhenUsed/>
    <w:rsid w:val="004555A3"/>
    <w:pPr>
      <w:tabs>
        <w:tab w:val="center" w:pos="4680"/>
        <w:tab w:val="right" w:pos="9360"/>
      </w:tabs>
      <w:spacing w:before="0" w:line="240" w:lineRule="auto"/>
      <w:ind w:left="0"/>
      <w:textAlignment w:val="baseline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4555A3"/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4555A3"/>
    <w:pPr>
      <w:tabs>
        <w:tab w:val="center" w:pos="4680"/>
        <w:tab w:val="right" w:pos="9360"/>
      </w:tabs>
      <w:spacing w:before="0" w:line="240" w:lineRule="auto"/>
      <w:ind w:left="0"/>
      <w:textAlignment w:val="baseline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4555A3"/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table" w:styleId="TableGrid">
    <w:name w:val="Table Grid"/>
    <w:basedOn w:val="TableNormal"/>
    <w:uiPriority w:val="39"/>
    <w:rsid w:val="009F6319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ivdocumentsinglecolumn">
    <w:name w:val="div_document_singlecolumn"/>
    <w:basedOn w:val="Normal"/>
    <w:rsid w:val="00452802"/>
    <w:pPr>
      <w:spacing w:before="0" w:line="240" w:lineRule="atLeast"/>
      <w:ind w:left="0"/>
      <w:textAlignment w:val="baseline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character" w:customStyle="1" w:styleId="spanjobtitle">
    <w:name w:val="span_jobtitle"/>
    <w:basedOn w:val="span"/>
    <w:rsid w:val="00452802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inglecolumnspanpaddedlinenth-child1">
    <w:name w:val="singlecolumn_span_paddedline_nth-child(1)"/>
    <w:basedOn w:val="DefaultParagraphFont"/>
    <w:rsid w:val="0099036A"/>
  </w:style>
  <w:style w:type="paragraph" w:styleId="ListParagraph">
    <w:name w:val="List Paragraph"/>
    <w:basedOn w:val="Normal"/>
    <w:uiPriority w:val="34"/>
    <w:qFormat/>
    <w:rsid w:val="00DC2363"/>
    <w:pPr>
      <w:ind w:left="720"/>
      <w:contextualSpacing/>
    </w:pPr>
  </w:style>
  <w:style w:type="paragraph" w:styleId="Revision">
    <w:name w:val="Revision"/>
    <w:hidden/>
    <w:uiPriority w:val="99"/>
    <w:semiHidden/>
    <w:rsid w:val="001905FA"/>
    <w:pPr>
      <w:spacing w:before="0" w:line="240" w:lineRule="auto"/>
      <w:ind w:left="0"/>
    </w:pPr>
  </w:style>
  <w:style w:type="character" w:styleId="FollowedHyperlink">
    <w:name w:val="FollowedHyperlink"/>
    <w:basedOn w:val="DefaultParagraphFont"/>
    <w:uiPriority w:val="99"/>
    <w:semiHidden/>
    <w:unhideWhenUsed/>
    <w:rsid w:val="00B1035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86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9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5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hyperlink" Target="https://aceh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inkedin.com/in/chen1226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uwaterloo.ca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byuh.edu/" TargetMode="External"/><Relationship Id="rId14" Type="http://schemas.openxmlformats.org/officeDocument/2006/relationships/hyperlink" Target="https://github.com/Chih-Chun-Ch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DE71B8-EBCB-824E-8F68-07840F735E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488</Words>
  <Characters>2784</Characters>
  <Application>Microsoft Office Word</Application>
  <DocSecurity>2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Chen</dc:creator>
  <cp:lastModifiedBy>Chih-Chun Chen</cp:lastModifiedBy>
  <cp:revision>2</cp:revision>
  <cp:lastPrinted>2023-03-30T04:42:00Z</cp:lastPrinted>
  <dcterms:created xsi:type="dcterms:W3CDTF">2023-06-26T02:21:00Z</dcterms:created>
  <dcterms:modified xsi:type="dcterms:W3CDTF">2023-06-26T02:21:00Z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b2049f835a268ee9cfb6ae3a0836fe6fbe457395d44bae69e8f194ea12dc0be8</vt:lpwstr>
  </property>
</Properties>
</file>